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15F72455" w:rsidR="000B5E7B" w:rsidRPr="001501A9" w:rsidRDefault="000B5E7B">
                            <w:pPr>
                              <w:rPr>
                                <w:b/>
                                <w:i/>
                                <w:color w:val="C00000"/>
                              </w:rPr>
                            </w:pPr>
                            <w:r>
                              <w:rPr>
                                <w:noProof/>
                              </w:rPr>
                              <w:drawing>
                                <wp:inline distT="0" distB="0" distL="0" distR="0" wp14:anchorId="45399224" wp14:editId="54A0CD9B">
                                  <wp:extent cx="1464310" cy="4718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4310" cy="4718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15F72455" w:rsidR="000B5E7B" w:rsidRPr="001501A9" w:rsidRDefault="000B5E7B">
                      <w:pPr>
                        <w:rPr>
                          <w:b/>
                          <w:i/>
                          <w:color w:val="C00000"/>
                        </w:rPr>
                      </w:pPr>
                      <w:r>
                        <w:rPr>
                          <w:noProof/>
                        </w:rPr>
                        <w:drawing>
                          <wp:inline distT="0" distB="0" distL="0" distR="0" wp14:anchorId="45399224" wp14:editId="54A0CD9B">
                            <wp:extent cx="1464310" cy="4718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4310" cy="47180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50AD21C" w:rsidR="00F34A9B" w:rsidRPr="009A57EC" w:rsidRDefault="00E96FD5">
      <w:pPr>
        <w:pBdr>
          <w:bottom w:val="single" w:sz="4" w:space="1" w:color="808080"/>
        </w:pBdr>
        <w:rPr>
          <w:rFonts w:cs="Arial"/>
          <w:b/>
          <w:color w:val="951B13"/>
          <w:sz w:val="58"/>
          <w:szCs w:val="48"/>
        </w:rPr>
      </w:pPr>
      <w:r>
        <w:rPr>
          <w:rFonts w:cs="Arial"/>
          <w:b/>
          <w:color w:val="951B13"/>
          <w:sz w:val="58"/>
          <w:szCs w:val="48"/>
        </w:rPr>
        <w:t>Báo cáo Quản trị dự án</w:t>
      </w:r>
    </w:p>
    <w:p w14:paraId="56AB61EB" w14:textId="0F106005" w:rsidR="00F34A9B" w:rsidRPr="009A57EC" w:rsidRDefault="00E96FD5">
      <w:pPr>
        <w:spacing w:after="80"/>
        <w:rPr>
          <w:rFonts w:ascii="Arial" w:hAnsi="Arial" w:cs="Arial"/>
          <w:b/>
          <w:i/>
          <w:color w:val="951B13"/>
          <w:sz w:val="42"/>
          <w:lang w:val="vi-VN"/>
        </w:rPr>
      </w:pPr>
      <w:r>
        <w:rPr>
          <w:b/>
          <w:i/>
          <w:sz w:val="42"/>
        </w:rPr>
        <w:t>Hệ thống thi trắc nghiệm trực tuyến</w:t>
      </w:r>
    </w:p>
    <w:p w14:paraId="07D84872" w14:textId="788CA1D5" w:rsidR="00F34A9B" w:rsidRPr="00677023" w:rsidRDefault="00F34A9B" w:rsidP="00677023">
      <w:pPr>
        <w:spacing w:line="360" w:lineRule="auto"/>
        <w:rPr>
          <w:rFonts w:cs="Tahoma"/>
          <w:i/>
          <w:sz w:val="24"/>
          <w:szCs w:val="24"/>
        </w:rPr>
      </w:pPr>
      <w:r w:rsidRPr="00677023">
        <w:rPr>
          <w:rFonts w:cs="Tahoma"/>
          <w:i/>
          <w:sz w:val="24"/>
          <w:szCs w:val="24"/>
        </w:rPr>
        <w:t>[</w:t>
      </w:r>
      <w:r w:rsidR="00677023" w:rsidRPr="00677023">
        <w:rPr>
          <w:rFonts w:cs="Tahoma"/>
          <w:i/>
          <w:sz w:val="24"/>
          <w:szCs w:val="24"/>
        </w:rPr>
        <w:t>Tài liệu này được soạn nhằm mục đích cung cấp cái nhìn tổng quan cho người dùng về các chức năng của hệ thống, đồng thời là cơ sở cho phép các thành viên của nhóm tham gia phát triển dự án xác định các yêu cầu và ràng buộc của hệ thống sắp xây dựng</w:t>
      </w:r>
      <w:r w:rsidRPr="00677023">
        <w:rPr>
          <w:rFonts w:cs="Tahoma"/>
          <w:i/>
          <w:sz w:val="24"/>
          <w:szCs w:val="24"/>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5DAD0FDA" w14:textId="5E29C77E" w:rsidR="00F34A9B" w:rsidRDefault="000D7660" w:rsidP="000D7660">
      <w:pPr>
        <w:pStyle w:val="NormalH"/>
      </w:pPr>
      <w:r>
        <w:rPr>
          <w:color w:val="951B13"/>
        </w:rPr>
        <w:lastRenderedPageBreak/>
        <w:t>Mục lục</w:t>
      </w:r>
    </w:p>
    <w:p w14:paraId="691438EC" w14:textId="522BBD2C"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0D7660">
          <w:rPr>
            <w:noProof/>
            <w:webHidden/>
          </w:rPr>
          <w:t>4</w:t>
        </w:r>
        <w:r w:rsidR="00AB2031">
          <w:rPr>
            <w:noProof/>
            <w:webHidden/>
          </w:rPr>
          <w:fldChar w:fldCharType="end"/>
        </w:r>
      </w:hyperlink>
    </w:p>
    <w:p w14:paraId="47D8A35B" w14:textId="17F73081" w:rsidR="00AB2031" w:rsidRDefault="000B5E7B">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0D7660">
          <w:rPr>
            <w:noProof/>
            <w:webHidden/>
          </w:rPr>
          <w:t>4</w:t>
        </w:r>
        <w:r w:rsidR="00AB2031">
          <w:rPr>
            <w:noProof/>
            <w:webHidden/>
          </w:rPr>
          <w:fldChar w:fldCharType="end"/>
        </w:r>
      </w:hyperlink>
    </w:p>
    <w:p w14:paraId="5CFFA9EE" w14:textId="7C37DEDD" w:rsidR="00AB2031" w:rsidRDefault="000B5E7B">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0D7660">
          <w:rPr>
            <w:noProof/>
            <w:webHidden/>
          </w:rPr>
          <w:t>4</w:t>
        </w:r>
        <w:r w:rsidR="00AB2031">
          <w:rPr>
            <w:noProof/>
            <w:webHidden/>
          </w:rPr>
          <w:fldChar w:fldCharType="end"/>
        </w:r>
      </w:hyperlink>
    </w:p>
    <w:p w14:paraId="5727016D" w14:textId="2184F59A" w:rsidR="00AB2031" w:rsidRDefault="000B5E7B">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0D7660">
          <w:rPr>
            <w:noProof/>
            <w:webHidden/>
          </w:rPr>
          <w:t>4</w:t>
        </w:r>
        <w:r w:rsidR="00AB2031">
          <w:rPr>
            <w:noProof/>
            <w:webHidden/>
          </w:rPr>
          <w:fldChar w:fldCharType="end"/>
        </w:r>
      </w:hyperlink>
    </w:p>
    <w:p w14:paraId="0E6E9701" w14:textId="7DFEC885" w:rsidR="00AB2031" w:rsidRDefault="000B5E7B">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0D7660">
          <w:rPr>
            <w:noProof/>
            <w:webHidden/>
          </w:rPr>
          <w:t>4</w:t>
        </w:r>
        <w:r w:rsidR="00AB2031">
          <w:rPr>
            <w:noProof/>
            <w:webHidden/>
          </w:rPr>
          <w:fldChar w:fldCharType="end"/>
        </w:r>
      </w:hyperlink>
    </w:p>
    <w:p w14:paraId="43A3C420" w14:textId="5D48AD36" w:rsidR="00AB2031" w:rsidRDefault="000B5E7B">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0D7660">
          <w:rPr>
            <w:noProof/>
            <w:webHidden/>
          </w:rPr>
          <w:t>5</w:t>
        </w:r>
        <w:r w:rsidR="00AB2031">
          <w:rPr>
            <w:noProof/>
            <w:webHidden/>
          </w:rPr>
          <w:fldChar w:fldCharType="end"/>
        </w:r>
      </w:hyperlink>
    </w:p>
    <w:p w14:paraId="7CA7D364" w14:textId="1F761496" w:rsidR="00AB2031" w:rsidRDefault="000B5E7B">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0D7660">
          <w:rPr>
            <w:noProof/>
            <w:webHidden/>
          </w:rPr>
          <w:t>5</w:t>
        </w:r>
        <w:r w:rsidR="00AB2031">
          <w:rPr>
            <w:noProof/>
            <w:webHidden/>
          </w:rPr>
          <w:fldChar w:fldCharType="end"/>
        </w:r>
      </w:hyperlink>
    </w:p>
    <w:p w14:paraId="4D65A661" w14:textId="05FEF7C8" w:rsidR="00AB2031" w:rsidRDefault="000B5E7B">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0D7660">
          <w:rPr>
            <w:noProof/>
            <w:webHidden/>
          </w:rPr>
          <w:t>6</w:t>
        </w:r>
        <w:r w:rsidR="00AB2031">
          <w:rPr>
            <w:noProof/>
            <w:webHidden/>
          </w:rPr>
          <w:fldChar w:fldCharType="end"/>
        </w:r>
      </w:hyperlink>
    </w:p>
    <w:p w14:paraId="4FACA53D" w14:textId="57FDBC93" w:rsidR="00AB2031" w:rsidRDefault="000B5E7B">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0D7660">
          <w:rPr>
            <w:noProof/>
            <w:webHidden/>
          </w:rPr>
          <w:t>6</w:t>
        </w:r>
        <w:r w:rsidR="00AB2031">
          <w:rPr>
            <w:noProof/>
            <w:webHidden/>
          </w:rPr>
          <w:fldChar w:fldCharType="end"/>
        </w:r>
      </w:hyperlink>
    </w:p>
    <w:p w14:paraId="2D4BF25F" w14:textId="4DB66503" w:rsidR="00AB2031" w:rsidRDefault="000B5E7B">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0D7660">
          <w:rPr>
            <w:noProof/>
            <w:webHidden/>
          </w:rPr>
          <w:t>6</w:t>
        </w:r>
        <w:r w:rsidR="00AB2031">
          <w:rPr>
            <w:noProof/>
            <w:webHidden/>
          </w:rPr>
          <w:fldChar w:fldCharType="end"/>
        </w:r>
      </w:hyperlink>
    </w:p>
    <w:p w14:paraId="559DFEDA" w14:textId="17DF9851" w:rsidR="00AB2031" w:rsidRDefault="000B5E7B">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0D7660">
          <w:rPr>
            <w:noProof/>
            <w:webHidden/>
          </w:rPr>
          <w:t>7</w:t>
        </w:r>
        <w:r w:rsidR="00AB2031">
          <w:rPr>
            <w:noProof/>
            <w:webHidden/>
          </w:rPr>
          <w:fldChar w:fldCharType="end"/>
        </w:r>
      </w:hyperlink>
    </w:p>
    <w:p w14:paraId="2946D0F5" w14:textId="63DADE04" w:rsidR="00AB2031" w:rsidRDefault="000B5E7B">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0D7660">
          <w:rPr>
            <w:noProof/>
            <w:webHidden/>
          </w:rPr>
          <w:t>7</w:t>
        </w:r>
        <w:r w:rsidR="00AB2031">
          <w:rPr>
            <w:noProof/>
            <w:webHidden/>
          </w:rPr>
          <w:fldChar w:fldCharType="end"/>
        </w:r>
      </w:hyperlink>
    </w:p>
    <w:p w14:paraId="1CCAFFBA" w14:textId="1E86BF83" w:rsidR="00AB2031" w:rsidRDefault="000B5E7B">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0D7660">
          <w:rPr>
            <w:noProof/>
            <w:webHidden/>
          </w:rPr>
          <w:t>7</w:t>
        </w:r>
        <w:r w:rsidR="00AB2031">
          <w:rPr>
            <w:noProof/>
            <w:webHidden/>
          </w:rPr>
          <w:fldChar w:fldCharType="end"/>
        </w:r>
      </w:hyperlink>
    </w:p>
    <w:p w14:paraId="32C1494E" w14:textId="3D2D00DD" w:rsidR="00AB2031" w:rsidRDefault="000B5E7B">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0D7660">
          <w:rPr>
            <w:noProof/>
            <w:webHidden/>
          </w:rPr>
          <w:t>7</w:t>
        </w:r>
        <w:r w:rsidR="00AB2031">
          <w:rPr>
            <w:noProof/>
            <w:webHidden/>
          </w:rPr>
          <w:fldChar w:fldCharType="end"/>
        </w:r>
      </w:hyperlink>
    </w:p>
    <w:p w14:paraId="3C25FACC" w14:textId="7608A913" w:rsidR="00AB2031" w:rsidRDefault="000B5E7B">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0D7660">
          <w:rPr>
            <w:noProof/>
            <w:webHidden/>
          </w:rPr>
          <w:t>7</w:t>
        </w:r>
        <w:r w:rsidR="00AB2031">
          <w:rPr>
            <w:noProof/>
            <w:webHidden/>
          </w:rPr>
          <w:fldChar w:fldCharType="end"/>
        </w:r>
      </w:hyperlink>
    </w:p>
    <w:p w14:paraId="18132633" w14:textId="5D9075D4" w:rsidR="00AB2031" w:rsidRDefault="000B5E7B">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0D7660">
          <w:rPr>
            <w:noProof/>
            <w:webHidden/>
          </w:rPr>
          <w:t>7</w:t>
        </w:r>
        <w:r w:rsidR="00AB2031">
          <w:rPr>
            <w:noProof/>
            <w:webHidden/>
          </w:rPr>
          <w:fldChar w:fldCharType="end"/>
        </w:r>
      </w:hyperlink>
    </w:p>
    <w:p w14:paraId="31AD2DF2" w14:textId="52785F63" w:rsidR="00AB2031" w:rsidRDefault="000B5E7B">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0D7660">
          <w:rPr>
            <w:noProof/>
            <w:webHidden/>
          </w:rPr>
          <w:t>8</w:t>
        </w:r>
        <w:r w:rsidR="00AB2031">
          <w:rPr>
            <w:noProof/>
            <w:webHidden/>
          </w:rPr>
          <w:fldChar w:fldCharType="end"/>
        </w:r>
      </w:hyperlink>
    </w:p>
    <w:p w14:paraId="5BC87853" w14:textId="67F584D5" w:rsidR="00AB2031" w:rsidRDefault="000B5E7B">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0D7660">
          <w:rPr>
            <w:noProof/>
            <w:webHidden/>
          </w:rPr>
          <w:t>8</w:t>
        </w:r>
        <w:r w:rsidR="00AB2031">
          <w:rPr>
            <w:noProof/>
            <w:webHidden/>
          </w:rPr>
          <w:fldChar w:fldCharType="end"/>
        </w:r>
      </w:hyperlink>
    </w:p>
    <w:p w14:paraId="34BCF912" w14:textId="186F8619" w:rsidR="00AB2031" w:rsidRDefault="000B5E7B">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0D7660">
          <w:rPr>
            <w:noProof/>
            <w:webHidden/>
          </w:rPr>
          <w:t>8</w:t>
        </w:r>
        <w:r w:rsidR="00AB2031">
          <w:rPr>
            <w:noProof/>
            <w:webHidden/>
          </w:rPr>
          <w:fldChar w:fldCharType="end"/>
        </w:r>
      </w:hyperlink>
    </w:p>
    <w:p w14:paraId="50ABF71D" w14:textId="1220F094" w:rsidR="00AB2031" w:rsidRDefault="000B5E7B">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0D7660">
          <w:rPr>
            <w:noProof/>
            <w:webHidden/>
          </w:rPr>
          <w:t>9</w:t>
        </w:r>
        <w:r w:rsidR="00AB2031">
          <w:rPr>
            <w:noProof/>
            <w:webHidden/>
          </w:rPr>
          <w:fldChar w:fldCharType="end"/>
        </w:r>
      </w:hyperlink>
    </w:p>
    <w:p w14:paraId="7033E9A0" w14:textId="195234F0" w:rsidR="00AB2031" w:rsidRDefault="000B5E7B">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0D7660">
          <w:rPr>
            <w:noProof/>
            <w:webHidden/>
          </w:rPr>
          <w:t>9</w:t>
        </w:r>
        <w:r w:rsidR="00AB2031">
          <w:rPr>
            <w:noProof/>
            <w:webHidden/>
          </w:rPr>
          <w:fldChar w:fldCharType="end"/>
        </w:r>
      </w:hyperlink>
    </w:p>
    <w:p w14:paraId="12969404" w14:textId="3EB3E732" w:rsidR="00AB2031" w:rsidRDefault="000B5E7B">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0D7660">
          <w:rPr>
            <w:noProof/>
            <w:webHidden/>
          </w:rPr>
          <w:t>10</w:t>
        </w:r>
        <w:r w:rsidR="00AB2031">
          <w:rPr>
            <w:noProof/>
            <w:webHidden/>
          </w:rPr>
          <w:fldChar w:fldCharType="end"/>
        </w:r>
      </w:hyperlink>
    </w:p>
    <w:p w14:paraId="35B91EB7" w14:textId="42FCCD2E" w:rsidR="00AB2031" w:rsidRDefault="000B5E7B">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0D7660">
          <w:rPr>
            <w:noProof/>
            <w:webHidden/>
          </w:rPr>
          <w:t>11</w:t>
        </w:r>
        <w:r w:rsidR="00AB2031">
          <w:rPr>
            <w:noProof/>
            <w:webHidden/>
          </w:rPr>
          <w:fldChar w:fldCharType="end"/>
        </w:r>
      </w:hyperlink>
    </w:p>
    <w:p w14:paraId="19DC3457" w14:textId="0B43E41F" w:rsidR="00AB2031" w:rsidRDefault="000B5E7B">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0D7660">
          <w:rPr>
            <w:noProof/>
            <w:webHidden/>
          </w:rPr>
          <w:t>12</w:t>
        </w:r>
        <w:r w:rsidR="00AB2031">
          <w:rPr>
            <w:noProof/>
            <w:webHidden/>
          </w:rPr>
          <w:fldChar w:fldCharType="end"/>
        </w:r>
      </w:hyperlink>
    </w:p>
    <w:p w14:paraId="2FD0A9A0" w14:textId="08C373E4" w:rsidR="00AB2031" w:rsidRDefault="000B5E7B">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0D7660">
          <w:rPr>
            <w:noProof/>
            <w:webHidden/>
          </w:rPr>
          <w:t>13</w:t>
        </w:r>
        <w:r w:rsidR="00AB2031">
          <w:rPr>
            <w:noProof/>
            <w:webHidden/>
          </w:rPr>
          <w:fldChar w:fldCharType="end"/>
        </w:r>
      </w:hyperlink>
    </w:p>
    <w:p w14:paraId="7308258E" w14:textId="3F01741D" w:rsidR="00AB2031" w:rsidRDefault="000B5E7B">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0D7660">
          <w:rPr>
            <w:noProof/>
            <w:webHidden/>
          </w:rPr>
          <w:t>13</w:t>
        </w:r>
        <w:r w:rsidR="00AB2031">
          <w:rPr>
            <w:noProof/>
            <w:webHidden/>
          </w:rPr>
          <w:fldChar w:fldCharType="end"/>
        </w:r>
      </w:hyperlink>
    </w:p>
    <w:p w14:paraId="1A95AEE6" w14:textId="27FA8C35" w:rsidR="00AB2031" w:rsidRDefault="000B5E7B">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0D7660">
          <w:rPr>
            <w:noProof/>
            <w:webHidden/>
          </w:rPr>
          <w:t>14</w:t>
        </w:r>
        <w:r w:rsidR="00AB2031">
          <w:rPr>
            <w:noProof/>
            <w:webHidden/>
          </w:rPr>
          <w:fldChar w:fldCharType="end"/>
        </w:r>
      </w:hyperlink>
    </w:p>
    <w:p w14:paraId="7B638033" w14:textId="3AB2176B" w:rsidR="00AB2031" w:rsidRDefault="000B5E7B">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0D7660">
          <w:rPr>
            <w:noProof/>
            <w:webHidden/>
          </w:rPr>
          <w:t>15</w:t>
        </w:r>
        <w:r w:rsidR="00AB2031">
          <w:rPr>
            <w:noProof/>
            <w:webHidden/>
          </w:rPr>
          <w:fldChar w:fldCharType="end"/>
        </w:r>
      </w:hyperlink>
    </w:p>
    <w:p w14:paraId="333A0BC8" w14:textId="3BBF4D52" w:rsidR="00AB2031" w:rsidRDefault="000B5E7B">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0D7660">
          <w:rPr>
            <w:noProof/>
            <w:webHidden/>
          </w:rPr>
          <w:t>15</w:t>
        </w:r>
        <w:r w:rsidR="00AB2031">
          <w:rPr>
            <w:noProof/>
            <w:webHidden/>
          </w:rPr>
          <w:fldChar w:fldCharType="end"/>
        </w:r>
      </w:hyperlink>
    </w:p>
    <w:p w14:paraId="54E2B6D2" w14:textId="72606FF6" w:rsidR="00AB2031" w:rsidRDefault="000B5E7B">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0D7660">
          <w:rPr>
            <w:noProof/>
            <w:webHidden/>
          </w:rPr>
          <w:t>16</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47" w:type="dxa"/>
        <w:tblLayout w:type="fixed"/>
        <w:tblLook w:val="00A0" w:firstRow="1" w:lastRow="0" w:firstColumn="1" w:lastColumn="0" w:noHBand="0" w:noVBand="0"/>
      </w:tblPr>
      <w:tblGrid>
        <w:gridCol w:w="1495"/>
        <w:gridCol w:w="3000"/>
        <w:gridCol w:w="1260"/>
        <w:gridCol w:w="1552"/>
        <w:gridCol w:w="1440"/>
      </w:tblGrid>
      <w:tr w:rsidR="009A4C41" w:rsidRPr="009A4C41" w14:paraId="7CC174B3" w14:textId="77777777" w:rsidTr="00714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603B56">
            <w:pPr>
              <w:spacing w:line="360" w:lineRule="auto"/>
            </w:pPr>
            <w:r w:rsidRPr="009A4C41">
              <w:t>Ngày lập</w:t>
            </w:r>
          </w:p>
        </w:tc>
        <w:tc>
          <w:tcPr>
            <w:tcW w:w="3000" w:type="dxa"/>
          </w:tcPr>
          <w:p w14:paraId="77227211" w14:textId="77777777" w:rsidR="00727431" w:rsidRPr="009A4C41" w:rsidRDefault="00727431" w:rsidP="00603B56">
            <w:pPr>
              <w:spacing w:line="360" w:lineRule="auto"/>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260" w:type="dxa"/>
          </w:tcPr>
          <w:p w14:paraId="7F7EE764" w14:textId="77777777" w:rsidR="00727431" w:rsidRPr="009A4C41" w:rsidRDefault="00727431" w:rsidP="00603B56">
            <w:pPr>
              <w:spacing w:line="360" w:lineRule="auto"/>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603B56">
            <w:pPr>
              <w:spacing w:line="360" w:lineRule="auto"/>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603B56">
            <w:pPr>
              <w:spacing w:line="360" w:lineRule="auto"/>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1468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3D5ED66F" w:rsidR="00727431" w:rsidRPr="009A4C41" w:rsidRDefault="00745230" w:rsidP="00645BBC">
            <w:r>
              <w:t>05</w:t>
            </w:r>
            <w:r w:rsidR="00727431" w:rsidRPr="009A4C41">
              <w:t>/</w:t>
            </w:r>
            <w:r w:rsidR="0071468B">
              <w:t>10</w:t>
            </w:r>
            <w:r w:rsidR="00727431" w:rsidRPr="009A4C41">
              <w:t>/</w:t>
            </w:r>
            <w:r>
              <w:t>2018</w:t>
            </w:r>
          </w:p>
        </w:tc>
        <w:tc>
          <w:tcPr>
            <w:tcW w:w="3000" w:type="dxa"/>
          </w:tcPr>
          <w:p w14:paraId="33CC2B2A" w14:textId="3A528AAD" w:rsidR="00727431" w:rsidRPr="00677023" w:rsidRDefault="00745230"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Lập báo cáo môn học</w:t>
            </w:r>
            <w:r w:rsidR="0071468B" w:rsidRPr="00677023">
              <w:rPr>
                <w:sz w:val="22"/>
                <w:szCs w:val="22"/>
              </w:rPr>
              <w:t>, khảo sát nhu cầu của khách hàng</w:t>
            </w:r>
          </w:p>
        </w:tc>
        <w:tc>
          <w:tcPr>
            <w:tcW w:w="1260" w:type="dxa"/>
          </w:tcPr>
          <w:p w14:paraId="3AA0C2F9" w14:textId="5491219D" w:rsidR="00727431" w:rsidRPr="00677023" w:rsidRDefault="00745230"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1</w:t>
            </w:r>
            <w:r w:rsidR="005F5B85" w:rsidRPr="00677023">
              <w:rPr>
                <w:sz w:val="22"/>
                <w:szCs w:val="22"/>
              </w:rPr>
              <w:t>.</w:t>
            </w:r>
            <w:r w:rsidRPr="00677023">
              <w:rPr>
                <w:sz w:val="22"/>
                <w:szCs w:val="22"/>
              </w:rPr>
              <w:t>0</w:t>
            </w:r>
          </w:p>
        </w:tc>
        <w:tc>
          <w:tcPr>
            <w:tcW w:w="1552" w:type="dxa"/>
          </w:tcPr>
          <w:p w14:paraId="4464A6B2" w14:textId="5910591A" w:rsidR="00727431" w:rsidRPr="00677023" w:rsidRDefault="00745230"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Phú</w:t>
            </w:r>
          </w:p>
        </w:tc>
        <w:tc>
          <w:tcPr>
            <w:tcW w:w="1440" w:type="dxa"/>
          </w:tcPr>
          <w:p w14:paraId="645BC524" w14:textId="2F4FF13C" w:rsidR="00727431" w:rsidRPr="00677023" w:rsidRDefault="0071468B"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KH</w:t>
            </w:r>
          </w:p>
        </w:tc>
      </w:tr>
      <w:tr w:rsidR="009A4C41" w:rsidRPr="009A4C41" w14:paraId="39FEF1C1" w14:textId="77777777" w:rsidTr="0071468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1756D701" w:rsidR="00727431" w:rsidRPr="009A4C41" w:rsidRDefault="0071468B" w:rsidP="00645BBC">
            <w:r>
              <w:t>21/10/2018</w:t>
            </w:r>
          </w:p>
        </w:tc>
        <w:tc>
          <w:tcPr>
            <w:tcW w:w="3000" w:type="dxa"/>
          </w:tcPr>
          <w:p w14:paraId="1833F08E" w14:textId="7CACF339" w:rsidR="00727431" w:rsidRPr="00677023" w:rsidRDefault="0071468B"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Phân tích hệ thống</w:t>
            </w:r>
          </w:p>
        </w:tc>
        <w:tc>
          <w:tcPr>
            <w:tcW w:w="1260" w:type="dxa"/>
          </w:tcPr>
          <w:p w14:paraId="1BA03C5F" w14:textId="4D544F27" w:rsidR="00727431" w:rsidRPr="00677023" w:rsidRDefault="0071468B"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1.1</w:t>
            </w:r>
          </w:p>
        </w:tc>
        <w:tc>
          <w:tcPr>
            <w:tcW w:w="1552" w:type="dxa"/>
          </w:tcPr>
          <w:p w14:paraId="6D38D89C" w14:textId="3A664320" w:rsidR="00727431" w:rsidRPr="00677023" w:rsidRDefault="0071468B"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Lưu</w:t>
            </w:r>
          </w:p>
        </w:tc>
        <w:tc>
          <w:tcPr>
            <w:tcW w:w="1440" w:type="dxa"/>
          </w:tcPr>
          <w:p w14:paraId="38DAB92E" w14:textId="049CF30C" w:rsidR="00727431" w:rsidRPr="00677023" w:rsidRDefault="0071468B"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Phú</w:t>
            </w:r>
          </w:p>
        </w:tc>
      </w:tr>
      <w:tr w:rsidR="009A4C41" w:rsidRPr="009A4C41" w14:paraId="55EA5D4F" w14:textId="77777777" w:rsidTr="0071468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58380E5" w:rsidR="00727431" w:rsidRPr="009A4C41" w:rsidRDefault="0071468B" w:rsidP="00645BBC">
            <w:r>
              <w:t>07/11/2018</w:t>
            </w:r>
          </w:p>
        </w:tc>
        <w:tc>
          <w:tcPr>
            <w:tcW w:w="3000" w:type="dxa"/>
          </w:tcPr>
          <w:p w14:paraId="3969F235" w14:textId="325FC9AE" w:rsidR="00727431" w:rsidRPr="00677023" w:rsidRDefault="0071468B"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Thiết kế hệ thống</w:t>
            </w:r>
          </w:p>
        </w:tc>
        <w:tc>
          <w:tcPr>
            <w:tcW w:w="1260" w:type="dxa"/>
          </w:tcPr>
          <w:p w14:paraId="307DA07D" w14:textId="40AD0D96" w:rsidR="00727431" w:rsidRPr="00677023" w:rsidRDefault="0071468B"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1.2</w:t>
            </w:r>
          </w:p>
        </w:tc>
        <w:tc>
          <w:tcPr>
            <w:tcW w:w="1552" w:type="dxa"/>
          </w:tcPr>
          <w:p w14:paraId="5E82AEF4" w14:textId="754FF96E" w:rsidR="00727431" w:rsidRPr="00677023" w:rsidRDefault="0071468B"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Hiếu</w:t>
            </w:r>
          </w:p>
        </w:tc>
        <w:tc>
          <w:tcPr>
            <w:tcW w:w="1440" w:type="dxa"/>
          </w:tcPr>
          <w:p w14:paraId="567EB4C9" w14:textId="19F24610" w:rsidR="00727431" w:rsidRPr="00677023" w:rsidRDefault="0071468B"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Phú</w:t>
            </w:r>
          </w:p>
        </w:tc>
      </w:tr>
      <w:tr w:rsidR="009A4C41" w:rsidRPr="009A4C41" w14:paraId="487E2E70" w14:textId="77777777" w:rsidTr="0071468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57009ED5" w:rsidR="00727431" w:rsidRPr="009A4C41" w:rsidRDefault="0071468B" w:rsidP="00645BBC">
            <w:r>
              <w:t>20/11/2018</w:t>
            </w:r>
          </w:p>
        </w:tc>
        <w:tc>
          <w:tcPr>
            <w:tcW w:w="3000" w:type="dxa"/>
          </w:tcPr>
          <w:p w14:paraId="7B305CF3" w14:textId="19342458" w:rsidR="00727431" w:rsidRPr="00677023" w:rsidRDefault="0071468B"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Kiểm thử phần mềm</w:t>
            </w:r>
          </w:p>
        </w:tc>
        <w:tc>
          <w:tcPr>
            <w:tcW w:w="1260" w:type="dxa"/>
          </w:tcPr>
          <w:p w14:paraId="096ACD1E" w14:textId="3D66BF5F" w:rsidR="00727431" w:rsidRPr="00677023" w:rsidRDefault="0071468B"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1.3</w:t>
            </w:r>
          </w:p>
        </w:tc>
        <w:tc>
          <w:tcPr>
            <w:tcW w:w="1552" w:type="dxa"/>
          </w:tcPr>
          <w:p w14:paraId="614BAEAB" w14:textId="035B9BDB" w:rsidR="00727431" w:rsidRPr="00677023" w:rsidRDefault="0071468B"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Hiếu, Lưu</w:t>
            </w:r>
          </w:p>
        </w:tc>
        <w:tc>
          <w:tcPr>
            <w:tcW w:w="1440" w:type="dxa"/>
          </w:tcPr>
          <w:p w14:paraId="2F78CDDC" w14:textId="1C513D7F" w:rsidR="00727431" w:rsidRPr="00677023" w:rsidRDefault="0071468B"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Phú, KH</w:t>
            </w:r>
          </w:p>
        </w:tc>
      </w:tr>
      <w:tr w:rsidR="009A4C41" w:rsidRPr="009A4C41" w14:paraId="5B920AE7" w14:textId="77777777" w:rsidTr="0071468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BF8B75B" w:rsidR="00727431" w:rsidRPr="009A4C41" w:rsidRDefault="0071468B" w:rsidP="00645BBC">
            <w:r>
              <w:t>10/12/2018</w:t>
            </w:r>
          </w:p>
        </w:tc>
        <w:tc>
          <w:tcPr>
            <w:tcW w:w="3000" w:type="dxa"/>
          </w:tcPr>
          <w:p w14:paraId="40B3DC4F" w14:textId="3F51FCF8" w:rsidR="00727431" w:rsidRPr="00677023" w:rsidRDefault="0071468B"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Bàn giao hệ thống</w:t>
            </w:r>
          </w:p>
        </w:tc>
        <w:tc>
          <w:tcPr>
            <w:tcW w:w="1260" w:type="dxa"/>
          </w:tcPr>
          <w:p w14:paraId="4F179CC3" w14:textId="3F284298" w:rsidR="00727431" w:rsidRPr="00677023" w:rsidRDefault="0071468B"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1.4</w:t>
            </w:r>
          </w:p>
        </w:tc>
        <w:tc>
          <w:tcPr>
            <w:tcW w:w="1552" w:type="dxa"/>
          </w:tcPr>
          <w:p w14:paraId="57E5CB6A" w14:textId="3C19FB29" w:rsidR="00727431" w:rsidRPr="00677023" w:rsidRDefault="0071468B"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Phú</w:t>
            </w:r>
          </w:p>
        </w:tc>
        <w:tc>
          <w:tcPr>
            <w:tcW w:w="1440" w:type="dxa"/>
          </w:tcPr>
          <w:p w14:paraId="25B994E6" w14:textId="631CDDA3" w:rsidR="00727431" w:rsidRPr="00677023" w:rsidRDefault="0071468B" w:rsidP="00645BBC">
            <w:pPr>
              <w:cnfStyle w:val="000000000000" w:firstRow="0" w:lastRow="0" w:firstColumn="0" w:lastColumn="0" w:oddVBand="0" w:evenVBand="0" w:oddHBand="0" w:evenHBand="0" w:firstRowFirstColumn="0" w:firstRowLastColumn="0" w:lastRowFirstColumn="0" w:lastRowLastColumn="0"/>
              <w:rPr>
                <w:sz w:val="22"/>
                <w:szCs w:val="22"/>
              </w:rPr>
            </w:pPr>
            <w:r w:rsidRPr="00677023">
              <w:rPr>
                <w:sz w:val="22"/>
                <w:szCs w:val="22"/>
              </w:rPr>
              <w:t>KH</w:t>
            </w:r>
          </w:p>
        </w:tc>
      </w:tr>
      <w:tr w:rsidR="009A4C41" w:rsidRPr="009A4C41" w14:paraId="1899197D" w14:textId="77777777" w:rsidTr="0071468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645BBC"/>
        </w:tc>
        <w:tc>
          <w:tcPr>
            <w:tcW w:w="3000" w:type="dxa"/>
          </w:tcPr>
          <w:p w14:paraId="362C017C"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c>
          <w:tcPr>
            <w:tcW w:w="1260" w:type="dxa"/>
          </w:tcPr>
          <w:p w14:paraId="5141B22F"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71468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645BBC"/>
        </w:tc>
        <w:tc>
          <w:tcPr>
            <w:tcW w:w="3000" w:type="dxa"/>
          </w:tcPr>
          <w:p w14:paraId="1F46DC41"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c>
          <w:tcPr>
            <w:tcW w:w="1260" w:type="dxa"/>
          </w:tcPr>
          <w:p w14:paraId="7C7C64BA"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71468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645BBC"/>
        </w:tc>
        <w:tc>
          <w:tcPr>
            <w:tcW w:w="3000" w:type="dxa"/>
          </w:tcPr>
          <w:p w14:paraId="663BAFC1"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c>
          <w:tcPr>
            <w:tcW w:w="1260" w:type="dxa"/>
          </w:tcPr>
          <w:p w14:paraId="1AD25F40"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71468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645BBC"/>
        </w:tc>
        <w:tc>
          <w:tcPr>
            <w:tcW w:w="3000" w:type="dxa"/>
          </w:tcPr>
          <w:p w14:paraId="56D18A07"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c>
          <w:tcPr>
            <w:tcW w:w="1260" w:type="dxa"/>
          </w:tcPr>
          <w:p w14:paraId="3FA92155"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71468B">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645BBC"/>
        </w:tc>
        <w:tc>
          <w:tcPr>
            <w:tcW w:w="3000" w:type="dxa"/>
          </w:tcPr>
          <w:p w14:paraId="30A1B794"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c>
          <w:tcPr>
            <w:tcW w:w="1260" w:type="dxa"/>
          </w:tcPr>
          <w:p w14:paraId="470C6D40"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645BBC">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DDD5AC0" w14:textId="3595F873" w:rsidR="0071468B" w:rsidRPr="0071468B" w:rsidRDefault="0071468B" w:rsidP="0071468B">
      <w:pPr>
        <w:spacing w:line="360" w:lineRule="auto"/>
        <w:ind w:firstLine="432"/>
        <w:rPr>
          <w:rFonts w:cs="Tahoma"/>
          <w:sz w:val="24"/>
          <w:szCs w:val="24"/>
        </w:rPr>
      </w:pPr>
      <w:r w:rsidRPr="0071468B">
        <w:rPr>
          <w:rFonts w:cs="Tahoma"/>
          <w:sz w:val="24"/>
          <w:szCs w:val="24"/>
        </w:rPr>
        <w:t xml:space="preserve">E-learning đã làm biến đổi cách học cũng như vai trò của người học viên. Người học đóng vai trò trung tâm và chủ động của quá trình đào tạo, có thể học mọi lúc, mọi nơi, miễn rằng nơi đó có phương tiện trợ giúp việc học. </w:t>
      </w:r>
    </w:p>
    <w:p w14:paraId="1D0DE2F3" w14:textId="0F5F5603" w:rsidR="00587AEE" w:rsidRPr="00587AEE" w:rsidRDefault="0071468B" w:rsidP="00677023">
      <w:pPr>
        <w:spacing w:line="360" w:lineRule="auto"/>
        <w:ind w:firstLine="432"/>
      </w:pPr>
      <w:r w:rsidRPr="0071468B">
        <w:rPr>
          <w:rFonts w:cs="Tahoma"/>
          <w:sz w:val="24"/>
          <w:szCs w:val="24"/>
        </w:rPr>
        <w:t xml:space="preserve">Hệ thống </w:t>
      </w:r>
      <w:r>
        <w:rPr>
          <w:rFonts w:cs="Tahoma"/>
          <w:sz w:val="24"/>
          <w:szCs w:val="24"/>
        </w:rPr>
        <w:t>thi trắc nghiệm</w:t>
      </w:r>
      <w:r w:rsidRPr="0071468B">
        <w:rPr>
          <w:rFonts w:cs="Tahoma"/>
          <w:sz w:val="24"/>
          <w:szCs w:val="24"/>
        </w:rPr>
        <w:t xml:space="preserve"> trực tuyến cung cấp dịch vụ hỗ trợ học tập cho học sinh thông qua việc tham gia làm bài thi trắc nghiệm trực tuyến</w:t>
      </w:r>
      <w:r>
        <w:rPr>
          <w:rFonts w:cs="Tahoma"/>
          <w:sz w:val="24"/>
          <w:szCs w:val="24"/>
        </w:rPr>
        <w:t>, đánh giá kết quả, theo dõi tình hình học tập</w:t>
      </w:r>
      <w:r w:rsidR="00DC5B84">
        <w:rPr>
          <w:rFonts w:cs="Tahoma"/>
          <w:sz w:val="24"/>
          <w:szCs w:val="24"/>
        </w:rPr>
        <w:t xml:space="preserve"> của mình</w:t>
      </w:r>
      <w:r w:rsidRPr="0071468B">
        <w:rPr>
          <w:rFonts w:cs="Tahoma"/>
          <w:sz w:val="24"/>
          <w:szCs w:val="24"/>
        </w:rPr>
        <w:t>, dựa trên nền web.</w:t>
      </w:r>
      <w:r w:rsidR="00C16F59">
        <w:t xml:space="preserve"> </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51D9D41A" w14:textId="77777777" w:rsidR="0052564B" w:rsidRPr="00677023" w:rsidRDefault="0058075C" w:rsidP="00FE1F6F">
      <w:pPr>
        <w:pStyle w:val="ListParagraph"/>
        <w:numPr>
          <w:ilvl w:val="0"/>
          <w:numId w:val="2"/>
        </w:numPr>
        <w:rPr>
          <w:sz w:val="24"/>
          <w:szCs w:val="24"/>
        </w:rPr>
      </w:pPr>
      <w:r w:rsidRPr="00677023">
        <w:rPr>
          <w:sz w:val="24"/>
          <w:szCs w:val="24"/>
        </w:rPr>
        <w:t xml:space="preserve">Anh Ngô </w:t>
      </w:r>
      <w:r w:rsidR="0052564B" w:rsidRPr="00677023">
        <w:rPr>
          <w:sz w:val="24"/>
          <w:szCs w:val="24"/>
        </w:rPr>
        <w:t>Ngọc Hoàng</w:t>
      </w:r>
      <w:r w:rsidRPr="00677023">
        <w:rPr>
          <w:sz w:val="24"/>
          <w:szCs w:val="24"/>
        </w:rPr>
        <w:t>:</w:t>
      </w:r>
      <w:r w:rsidR="0052564B" w:rsidRPr="00677023">
        <w:rPr>
          <w:sz w:val="24"/>
          <w:szCs w:val="24"/>
        </w:rPr>
        <w:t xml:space="preserve"> </w:t>
      </w:r>
    </w:p>
    <w:p w14:paraId="4594BD8C" w14:textId="0641A931" w:rsidR="0052564B" w:rsidRPr="00677023" w:rsidRDefault="0052564B" w:rsidP="00FE1F6F">
      <w:pPr>
        <w:pStyle w:val="ListParagraph"/>
        <w:numPr>
          <w:ilvl w:val="1"/>
          <w:numId w:val="2"/>
        </w:numPr>
        <w:rPr>
          <w:sz w:val="24"/>
          <w:szCs w:val="24"/>
        </w:rPr>
      </w:pPr>
      <w:r w:rsidRPr="00677023">
        <w:rPr>
          <w:sz w:val="24"/>
          <w:szCs w:val="24"/>
        </w:rPr>
        <w:t>Chức vụ: Giám đốc kỹ thuật</w:t>
      </w:r>
    </w:p>
    <w:p w14:paraId="20046E55" w14:textId="5D23822D" w:rsidR="0052564B" w:rsidRPr="00677023" w:rsidRDefault="0052564B" w:rsidP="00FE1F6F">
      <w:pPr>
        <w:pStyle w:val="ListParagraph"/>
        <w:numPr>
          <w:ilvl w:val="1"/>
          <w:numId w:val="2"/>
        </w:numPr>
        <w:rPr>
          <w:sz w:val="24"/>
          <w:szCs w:val="24"/>
        </w:rPr>
      </w:pPr>
      <w:r w:rsidRPr="00677023">
        <w:rPr>
          <w:sz w:val="24"/>
          <w:szCs w:val="24"/>
        </w:rPr>
        <w:t>SĐT: 0988666555</w:t>
      </w:r>
    </w:p>
    <w:p w14:paraId="3645DA6E" w14:textId="1C2CEA87" w:rsidR="00745230" w:rsidRPr="00677023" w:rsidRDefault="00745230" w:rsidP="00FE1F6F">
      <w:pPr>
        <w:pStyle w:val="ListParagraph"/>
        <w:numPr>
          <w:ilvl w:val="1"/>
          <w:numId w:val="2"/>
        </w:numPr>
        <w:rPr>
          <w:sz w:val="24"/>
          <w:szCs w:val="24"/>
        </w:rPr>
      </w:pPr>
      <w:r w:rsidRPr="00677023">
        <w:rPr>
          <w:sz w:val="24"/>
          <w:szCs w:val="24"/>
        </w:rPr>
        <w:t>Địa chỉ: Số 124, Láng Hạ, Ba Đình, Hà Nội</w:t>
      </w:r>
    </w:p>
    <w:p w14:paraId="7E658034" w14:textId="77777777" w:rsidR="00745230" w:rsidRPr="00677023" w:rsidRDefault="0052564B" w:rsidP="00FE1F6F">
      <w:pPr>
        <w:pStyle w:val="ListParagraph"/>
        <w:numPr>
          <w:ilvl w:val="0"/>
          <w:numId w:val="2"/>
        </w:numPr>
        <w:rPr>
          <w:sz w:val="24"/>
          <w:szCs w:val="24"/>
        </w:rPr>
      </w:pPr>
      <w:r w:rsidRPr="00677023">
        <w:rPr>
          <w:sz w:val="24"/>
          <w:szCs w:val="24"/>
        </w:rPr>
        <w:t xml:space="preserve">Chị Lê Hoàng: </w:t>
      </w:r>
    </w:p>
    <w:p w14:paraId="1AF25E24" w14:textId="1E5E4CCC" w:rsidR="0058075C" w:rsidRPr="00677023" w:rsidRDefault="00745230" w:rsidP="00FE1F6F">
      <w:pPr>
        <w:pStyle w:val="ListParagraph"/>
        <w:numPr>
          <w:ilvl w:val="1"/>
          <w:numId w:val="2"/>
        </w:numPr>
        <w:rPr>
          <w:sz w:val="24"/>
          <w:szCs w:val="24"/>
        </w:rPr>
      </w:pPr>
      <w:r w:rsidRPr="00677023">
        <w:rPr>
          <w:sz w:val="24"/>
          <w:szCs w:val="24"/>
        </w:rPr>
        <w:t>Chức vụ: Trưởng phòng</w:t>
      </w:r>
      <w:r w:rsidR="0052564B" w:rsidRPr="00677023">
        <w:rPr>
          <w:sz w:val="24"/>
          <w:szCs w:val="24"/>
        </w:rPr>
        <w:t xml:space="preserve"> thiết kế</w:t>
      </w:r>
      <w:r w:rsidR="0058075C" w:rsidRPr="00677023">
        <w:rPr>
          <w:sz w:val="24"/>
          <w:szCs w:val="24"/>
        </w:rPr>
        <w:t xml:space="preserve"> </w:t>
      </w:r>
    </w:p>
    <w:p w14:paraId="66A91707" w14:textId="37C16C5E" w:rsidR="00745230" w:rsidRPr="00677023" w:rsidRDefault="00745230" w:rsidP="00FE1F6F">
      <w:pPr>
        <w:pStyle w:val="ListParagraph"/>
        <w:numPr>
          <w:ilvl w:val="1"/>
          <w:numId w:val="2"/>
        </w:numPr>
        <w:rPr>
          <w:sz w:val="24"/>
          <w:szCs w:val="24"/>
        </w:rPr>
      </w:pPr>
      <w:r w:rsidRPr="00677023">
        <w:rPr>
          <w:sz w:val="24"/>
          <w:szCs w:val="24"/>
        </w:rPr>
        <w:t>SĐT: 0915362456</w:t>
      </w:r>
    </w:p>
    <w:p w14:paraId="12672B3E" w14:textId="22B4EB8D" w:rsidR="00745230" w:rsidRPr="00677023" w:rsidRDefault="00745230" w:rsidP="00FE1F6F">
      <w:pPr>
        <w:pStyle w:val="ListParagraph"/>
        <w:numPr>
          <w:ilvl w:val="1"/>
          <w:numId w:val="2"/>
        </w:numPr>
        <w:rPr>
          <w:sz w:val="24"/>
          <w:szCs w:val="24"/>
        </w:rPr>
      </w:pPr>
      <w:r w:rsidRPr="00677023">
        <w:rPr>
          <w:sz w:val="24"/>
          <w:szCs w:val="24"/>
        </w:rPr>
        <w:t>Địa chỉ: Số 124, Láng Hạ, Ba Đình, Hà Nội</w:t>
      </w:r>
    </w:p>
    <w:p w14:paraId="11BD57F8" w14:textId="32B3DFDC" w:rsidR="00745230" w:rsidRPr="00677023" w:rsidRDefault="00745230" w:rsidP="00FE1F6F">
      <w:pPr>
        <w:pStyle w:val="ListParagraph"/>
        <w:numPr>
          <w:ilvl w:val="0"/>
          <w:numId w:val="2"/>
        </w:numPr>
        <w:rPr>
          <w:sz w:val="24"/>
          <w:szCs w:val="24"/>
        </w:rPr>
      </w:pPr>
      <w:r w:rsidRPr="00677023">
        <w:rPr>
          <w:sz w:val="24"/>
          <w:szCs w:val="24"/>
        </w:rPr>
        <w:t>Chị Lê Thu Phương:</w:t>
      </w:r>
    </w:p>
    <w:p w14:paraId="399FB9F0" w14:textId="1DC7C23D" w:rsidR="00745230" w:rsidRPr="00677023" w:rsidRDefault="00745230" w:rsidP="00FE1F6F">
      <w:pPr>
        <w:pStyle w:val="ListParagraph"/>
        <w:numPr>
          <w:ilvl w:val="1"/>
          <w:numId w:val="2"/>
        </w:numPr>
        <w:rPr>
          <w:sz w:val="24"/>
          <w:szCs w:val="24"/>
        </w:rPr>
      </w:pPr>
      <w:r w:rsidRPr="00677023">
        <w:rPr>
          <w:sz w:val="24"/>
          <w:szCs w:val="24"/>
        </w:rPr>
        <w:t>Chức vụ: Kế toán</w:t>
      </w:r>
    </w:p>
    <w:p w14:paraId="1373627F" w14:textId="3CF8AD3C" w:rsidR="00745230" w:rsidRPr="00677023" w:rsidRDefault="00745230" w:rsidP="00FE1F6F">
      <w:pPr>
        <w:pStyle w:val="ListParagraph"/>
        <w:numPr>
          <w:ilvl w:val="1"/>
          <w:numId w:val="2"/>
        </w:numPr>
        <w:rPr>
          <w:sz w:val="24"/>
          <w:szCs w:val="24"/>
        </w:rPr>
      </w:pPr>
      <w:r w:rsidRPr="00677023">
        <w:rPr>
          <w:sz w:val="24"/>
          <w:szCs w:val="24"/>
        </w:rPr>
        <w:t>SĐT: 0912365222</w:t>
      </w:r>
    </w:p>
    <w:p w14:paraId="2B1A99C9" w14:textId="093DC043" w:rsidR="00745230" w:rsidRPr="00677023" w:rsidRDefault="00745230" w:rsidP="00FE1F6F">
      <w:pPr>
        <w:pStyle w:val="ListParagraph"/>
        <w:numPr>
          <w:ilvl w:val="1"/>
          <w:numId w:val="2"/>
        </w:numPr>
        <w:rPr>
          <w:sz w:val="24"/>
          <w:szCs w:val="24"/>
        </w:rPr>
      </w:pPr>
      <w:r w:rsidRPr="00677023">
        <w:rPr>
          <w:sz w:val="24"/>
          <w:szCs w:val="24"/>
        </w:rPr>
        <w:t>Địa chỉ: Địa chỉ: Số 124, Láng Hạ, Ba Đình, Hà Nội</w:t>
      </w:r>
    </w:p>
    <w:p w14:paraId="0EE106C2" w14:textId="333E7CFE" w:rsidR="00587AEE" w:rsidRDefault="00587AEE" w:rsidP="00587AEE">
      <w:pPr>
        <w:pStyle w:val="Heading2"/>
      </w:pPr>
      <w:bookmarkStart w:id="3" w:name="_Toc527975128"/>
      <w:r>
        <w:t>Thông tin liên hệ phía công ty</w:t>
      </w:r>
      <w:bookmarkEnd w:id="3"/>
    </w:p>
    <w:p w14:paraId="7F4DD909" w14:textId="62D1E21F" w:rsidR="00745230" w:rsidRPr="00677023" w:rsidRDefault="00745230" w:rsidP="00FE1F6F">
      <w:pPr>
        <w:pStyle w:val="ListParagraph"/>
        <w:numPr>
          <w:ilvl w:val="0"/>
          <w:numId w:val="3"/>
        </w:numPr>
        <w:rPr>
          <w:sz w:val="24"/>
          <w:szCs w:val="24"/>
        </w:rPr>
      </w:pPr>
      <w:r w:rsidRPr="00677023">
        <w:rPr>
          <w:sz w:val="24"/>
          <w:szCs w:val="24"/>
        </w:rPr>
        <w:t>Anh Bùi Hoàng Lưu:</w:t>
      </w:r>
    </w:p>
    <w:p w14:paraId="28DCA325" w14:textId="76B3FDD7" w:rsidR="001B47CE" w:rsidRPr="00677023" w:rsidRDefault="001B47CE" w:rsidP="00FE1F6F">
      <w:pPr>
        <w:pStyle w:val="ListParagraph"/>
        <w:numPr>
          <w:ilvl w:val="1"/>
          <w:numId w:val="3"/>
        </w:numPr>
        <w:rPr>
          <w:sz w:val="24"/>
          <w:szCs w:val="24"/>
        </w:rPr>
      </w:pPr>
      <w:r w:rsidRPr="00677023">
        <w:rPr>
          <w:sz w:val="24"/>
          <w:szCs w:val="24"/>
        </w:rPr>
        <w:t>Chức vụ: Lập trình viên</w:t>
      </w:r>
    </w:p>
    <w:p w14:paraId="721E1C5C" w14:textId="6B3128B4" w:rsidR="001B47CE" w:rsidRPr="00677023" w:rsidRDefault="001B47CE" w:rsidP="00FE1F6F">
      <w:pPr>
        <w:pStyle w:val="ListParagraph"/>
        <w:numPr>
          <w:ilvl w:val="1"/>
          <w:numId w:val="3"/>
        </w:numPr>
        <w:rPr>
          <w:sz w:val="24"/>
          <w:szCs w:val="24"/>
        </w:rPr>
      </w:pPr>
      <w:r w:rsidRPr="00677023">
        <w:rPr>
          <w:sz w:val="24"/>
          <w:szCs w:val="24"/>
        </w:rPr>
        <w:t>SĐT: 0988654121</w:t>
      </w:r>
    </w:p>
    <w:p w14:paraId="57F36AE3" w14:textId="6389973D" w:rsidR="001B47CE" w:rsidRPr="00677023" w:rsidRDefault="001B47CE" w:rsidP="00FE1F6F">
      <w:pPr>
        <w:pStyle w:val="ListParagraph"/>
        <w:numPr>
          <w:ilvl w:val="1"/>
          <w:numId w:val="3"/>
        </w:numPr>
        <w:rPr>
          <w:sz w:val="24"/>
          <w:szCs w:val="24"/>
        </w:rPr>
      </w:pPr>
      <w:r w:rsidRPr="00677023">
        <w:rPr>
          <w:sz w:val="24"/>
          <w:szCs w:val="24"/>
        </w:rPr>
        <w:t>Địa chỉ: ĐH Bách Khoa HN</w:t>
      </w:r>
    </w:p>
    <w:p w14:paraId="307BE211" w14:textId="7628B2D2" w:rsidR="001B47CE" w:rsidRPr="00677023" w:rsidRDefault="001B47CE" w:rsidP="00FE1F6F">
      <w:pPr>
        <w:pStyle w:val="ListParagraph"/>
        <w:numPr>
          <w:ilvl w:val="0"/>
          <w:numId w:val="3"/>
        </w:numPr>
        <w:rPr>
          <w:sz w:val="24"/>
          <w:szCs w:val="24"/>
        </w:rPr>
      </w:pPr>
      <w:r w:rsidRPr="00677023">
        <w:rPr>
          <w:sz w:val="24"/>
          <w:szCs w:val="24"/>
        </w:rPr>
        <w:t>Anh Phạm Duy Hiếu:</w:t>
      </w:r>
    </w:p>
    <w:p w14:paraId="6871ECB7" w14:textId="77777777" w:rsidR="001B47CE" w:rsidRPr="00677023" w:rsidRDefault="001B47CE" w:rsidP="00FE1F6F">
      <w:pPr>
        <w:pStyle w:val="ListParagraph"/>
        <w:numPr>
          <w:ilvl w:val="1"/>
          <w:numId w:val="3"/>
        </w:numPr>
        <w:rPr>
          <w:sz w:val="24"/>
          <w:szCs w:val="24"/>
        </w:rPr>
      </w:pPr>
      <w:bookmarkStart w:id="4" w:name="_Toc527975129"/>
      <w:r w:rsidRPr="00677023">
        <w:rPr>
          <w:sz w:val="24"/>
          <w:szCs w:val="24"/>
        </w:rPr>
        <w:t>Chức vụ: Lập trình viên</w:t>
      </w:r>
    </w:p>
    <w:p w14:paraId="759307A3" w14:textId="77777777" w:rsidR="001B47CE" w:rsidRPr="00677023" w:rsidRDefault="001B47CE" w:rsidP="00FE1F6F">
      <w:pPr>
        <w:pStyle w:val="ListParagraph"/>
        <w:numPr>
          <w:ilvl w:val="1"/>
          <w:numId w:val="3"/>
        </w:numPr>
        <w:rPr>
          <w:sz w:val="24"/>
          <w:szCs w:val="24"/>
        </w:rPr>
      </w:pPr>
      <w:r w:rsidRPr="00677023">
        <w:rPr>
          <w:sz w:val="24"/>
          <w:szCs w:val="24"/>
        </w:rPr>
        <w:t>SĐT: 0988654121</w:t>
      </w:r>
    </w:p>
    <w:p w14:paraId="2498EC48" w14:textId="19AD4792" w:rsidR="001B47CE" w:rsidRPr="00677023" w:rsidRDefault="001B47CE" w:rsidP="00FE1F6F">
      <w:pPr>
        <w:pStyle w:val="ListParagraph"/>
        <w:numPr>
          <w:ilvl w:val="1"/>
          <w:numId w:val="3"/>
        </w:numPr>
        <w:rPr>
          <w:sz w:val="24"/>
          <w:szCs w:val="24"/>
        </w:rPr>
      </w:pPr>
      <w:r w:rsidRPr="00677023">
        <w:rPr>
          <w:sz w:val="24"/>
          <w:szCs w:val="24"/>
        </w:rPr>
        <w:lastRenderedPageBreak/>
        <w:t>Địa chỉ: ĐH Bách Khoa HN</w:t>
      </w:r>
    </w:p>
    <w:p w14:paraId="279F7578" w14:textId="19F751E3" w:rsidR="001B47CE" w:rsidRPr="00677023" w:rsidRDefault="001B47CE" w:rsidP="00FE1F6F">
      <w:pPr>
        <w:pStyle w:val="ListParagraph"/>
        <w:numPr>
          <w:ilvl w:val="0"/>
          <w:numId w:val="3"/>
        </w:numPr>
        <w:rPr>
          <w:sz w:val="24"/>
          <w:szCs w:val="24"/>
        </w:rPr>
      </w:pPr>
      <w:r w:rsidRPr="00677023">
        <w:rPr>
          <w:sz w:val="24"/>
          <w:szCs w:val="24"/>
        </w:rPr>
        <w:t>Anh Đồng Xuân Phú:</w:t>
      </w:r>
    </w:p>
    <w:p w14:paraId="5F6C669F" w14:textId="77777777" w:rsidR="001B47CE" w:rsidRPr="00677023" w:rsidRDefault="001B47CE" w:rsidP="00FE1F6F">
      <w:pPr>
        <w:pStyle w:val="ListParagraph"/>
        <w:numPr>
          <w:ilvl w:val="1"/>
          <w:numId w:val="3"/>
        </w:numPr>
        <w:rPr>
          <w:sz w:val="24"/>
          <w:szCs w:val="24"/>
        </w:rPr>
      </w:pPr>
      <w:r w:rsidRPr="00677023">
        <w:rPr>
          <w:sz w:val="24"/>
          <w:szCs w:val="24"/>
        </w:rPr>
        <w:t>Chức vụ: Lập trình viên</w:t>
      </w:r>
    </w:p>
    <w:p w14:paraId="5CA9D24D" w14:textId="77777777" w:rsidR="001B47CE" w:rsidRPr="00677023" w:rsidRDefault="001B47CE" w:rsidP="00FE1F6F">
      <w:pPr>
        <w:pStyle w:val="ListParagraph"/>
        <w:numPr>
          <w:ilvl w:val="1"/>
          <w:numId w:val="3"/>
        </w:numPr>
        <w:rPr>
          <w:sz w:val="24"/>
          <w:szCs w:val="24"/>
        </w:rPr>
      </w:pPr>
      <w:r w:rsidRPr="00677023">
        <w:rPr>
          <w:sz w:val="24"/>
          <w:szCs w:val="24"/>
        </w:rPr>
        <w:t>SĐT: 0988654121</w:t>
      </w:r>
    </w:p>
    <w:p w14:paraId="400D27CA" w14:textId="008CC1A6" w:rsidR="001B47CE" w:rsidRPr="00677023" w:rsidRDefault="001B47CE" w:rsidP="00FE1F6F">
      <w:pPr>
        <w:pStyle w:val="ListParagraph"/>
        <w:numPr>
          <w:ilvl w:val="1"/>
          <w:numId w:val="3"/>
        </w:numPr>
        <w:rPr>
          <w:sz w:val="24"/>
          <w:szCs w:val="24"/>
        </w:rPr>
      </w:pPr>
      <w:r w:rsidRPr="00677023">
        <w:rPr>
          <w:sz w:val="24"/>
          <w:szCs w:val="24"/>
        </w:rPr>
        <w:t>Địa chỉ: ĐH Bách Khoa HN</w:t>
      </w:r>
    </w:p>
    <w:p w14:paraId="1E7F1130" w14:textId="3C0E60F1" w:rsidR="00587AEE" w:rsidRDefault="00587AEE" w:rsidP="00587AEE">
      <w:pPr>
        <w:pStyle w:val="Heading2"/>
      </w:pPr>
      <w:r>
        <w:t>Phân chia vai trò của thành viên dự án và khách hàng</w:t>
      </w:r>
      <w:bookmarkEnd w:id="4"/>
    </w:p>
    <w:p w14:paraId="7BD07BE7" w14:textId="1A9A16D4" w:rsidR="00B0583E" w:rsidRPr="00677023" w:rsidRDefault="00915C94" w:rsidP="00FE1F6F">
      <w:pPr>
        <w:pStyle w:val="ListParagraph"/>
        <w:numPr>
          <w:ilvl w:val="0"/>
          <w:numId w:val="4"/>
        </w:numPr>
        <w:rPr>
          <w:sz w:val="24"/>
          <w:szCs w:val="24"/>
        </w:rPr>
      </w:pPr>
      <w:r w:rsidRPr="00677023">
        <w:rPr>
          <w:sz w:val="24"/>
          <w:szCs w:val="24"/>
        </w:rPr>
        <w:t>Thành viên dự án:</w:t>
      </w:r>
    </w:p>
    <w:p w14:paraId="246A8D92" w14:textId="5FF5665E" w:rsidR="00915C94" w:rsidRPr="00677023" w:rsidRDefault="00915C94" w:rsidP="00FE1F6F">
      <w:pPr>
        <w:pStyle w:val="ListParagraph"/>
        <w:numPr>
          <w:ilvl w:val="1"/>
          <w:numId w:val="4"/>
        </w:numPr>
        <w:rPr>
          <w:sz w:val="24"/>
          <w:szCs w:val="24"/>
        </w:rPr>
      </w:pPr>
      <w:r w:rsidRPr="00677023">
        <w:rPr>
          <w:sz w:val="24"/>
          <w:szCs w:val="24"/>
        </w:rPr>
        <w:t>Đồng Xuân Phú: Lập trình, quản trị dự án</w:t>
      </w:r>
    </w:p>
    <w:p w14:paraId="6465063A" w14:textId="30455397" w:rsidR="00915C94" w:rsidRPr="00677023" w:rsidRDefault="00915C94" w:rsidP="00FE1F6F">
      <w:pPr>
        <w:pStyle w:val="ListParagraph"/>
        <w:numPr>
          <w:ilvl w:val="1"/>
          <w:numId w:val="4"/>
        </w:numPr>
        <w:rPr>
          <w:sz w:val="24"/>
          <w:szCs w:val="24"/>
        </w:rPr>
      </w:pPr>
      <w:r w:rsidRPr="00677023">
        <w:rPr>
          <w:sz w:val="24"/>
          <w:szCs w:val="24"/>
        </w:rPr>
        <w:t>Bùi Hoàng Lưu: Lập trình, thiết kế hệ thống</w:t>
      </w:r>
    </w:p>
    <w:p w14:paraId="1C92BEFF" w14:textId="7F552581" w:rsidR="00915C94" w:rsidRPr="00677023" w:rsidRDefault="00915C94" w:rsidP="00FE1F6F">
      <w:pPr>
        <w:pStyle w:val="ListParagraph"/>
        <w:numPr>
          <w:ilvl w:val="1"/>
          <w:numId w:val="4"/>
        </w:numPr>
        <w:rPr>
          <w:sz w:val="24"/>
          <w:szCs w:val="24"/>
        </w:rPr>
      </w:pPr>
      <w:r w:rsidRPr="00677023">
        <w:rPr>
          <w:sz w:val="24"/>
          <w:szCs w:val="24"/>
        </w:rPr>
        <w:t>Phạm Duy Hiếu: Lập trình, thiết kế giao diện</w:t>
      </w:r>
    </w:p>
    <w:p w14:paraId="48532503" w14:textId="0E6C5C18" w:rsidR="00915C94" w:rsidRPr="00677023" w:rsidRDefault="00915C94" w:rsidP="00FE1F6F">
      <w:pPr>
        <w:pStyle w:val="ListParagraph"/>
        <w:numPr>
          <w:ilvl w:val="0"/>
          <w:numId w:val="4"/>
        </w:numPr>
        <w:rPr>
          <w:sz w:val="24"/>
          <w:szCs w:val="24"/>
        </w:rPr>
      </w:pPr>
      <w:r w:rsidRPr="00677023">
        <w:rPr>
          <w:sz w:val="24"/>
          <w:szCs w:val="24"/>
        </w:rPr>
        <w:t>Khách hàng:</w:t>
      </w:r>
    </w:p>
    <w:p w14:paraId="6E15B738" w14:textId="5941247B" w:rsidR="00915C94" w:rsidRPr="00677023" w:rsidRDefault="00915C94" w:rsidP="00FE1F6F">
      <w:pPr>
        <w:pStyle w:val="ListParagraph"/>
        <w:numPr>
          <w:ilvl w:val="1"/>
          <w:numId w:val="4"/>
        </w:numPr>
        <w:rPr>
          <w:sz w:val="24"/>
          <w:szCs w:val="24"/>
        </w:rPr>
      </w:pPr>
      <w:r w:rsidRPr="00677023">
        <w:rPr>
          <w:sz w:val="24"/>
          <w:szCs w:val="24"/>
        </w:rPr>
        <w:t>Ngô Ngọc Hoàng: Trao đổi yêu cầu chung công việc</w:t>
      </w:r>
    </w:p>
    <w:p w14:paraId="33215F99" w14:textId="4A2CC957" w:rsidR="00915C94" w:rsidRPr="00677023" w:rsidRDefault="00915C94" w:rsidP="00FE1F6F">
      <w:pPr>
        <w:pStyle w:val="ListParagraph"/>
        <w:numPr>
          <w:ilvl w:val="1"/>
          <w:numId w:val="4"/>
        </w:numPr>
        <w:rPr>
          <w:sz w:val="24"/>
          <w:szCs w:val="24"/>
        </w:rPr>
      </w:pPr>
      <w:r w:rsidRPr="00677023">
        <w:rPr>
          <w:sz w:val="24"/>
          <w:szCs w:val="24"/>
        </w:rPr>
        <w:t>Lê Hoàng: Mô tả thiết kế về màu sắc, bố cục, tính năng</w:t>
      </w:r>
    </w:p>
    <w:p w14:paraId="3334E7B2" w14:textId="2A8338E8" w:rsidR="00915C94" w:rsidRPr="00677023" w:rsidRDefault="00915C94" w:rsidP="00FE1F6F">
      <w:pPr>
        <w:pStyle w:val="ListParagraph"/>
        <w:numPr>
          <w:ilvl w:val="1"/>
          <w:numId w:val="4"/>
        </w:numPr>
        <w:rPr>
          <w:sz w:val="24"/>
          <w:szCs w:val="24"/>
        </w:rPr>
      </w:pPr>
      <w:r w:rsidRPr="00677023">
        <w:rPr>
          <w:sz w:val="24"/>
          <w:szCs w:val="24"/>
        </w:rPr>
        <w:t>Lê Thu Phương: Tài chính, sổ sách</w:t>
      </w:r>
    </w:p>
    <w:p w14:paraId="19223475" w14:textId="1F7601BD" w:rsidR="00F16A81" w:rsidRDefault="00F16A81" w:rsidP="00F16A81">
      <w:pPr>
        <w:pStyle w:val="Heading1"/>
      </w:pPr>
      <w:bookmarkStart w:id="5" w:name="_Toc527975130"/>
      <w:r>
        <w:t>Khảo sát dự án</w:t>
      </w:r>
      <w:bookmarkEnd w:id="5"/>
    </w:p>
    <w:p w14:paraId="4EFA2D31" w14:textId="072ADA67" w:rsidR="00344D7B" w:rsidRDefault="00344D7B" w:rsidP="00A9178E">
      <w:pPr>
        <w:pStyle w:val="Heading2"/>
      </w:pPr>
      <w:bookmarkStart w:id="6" w:name="_Toc527975131"/>
      <w:r>
        <w:t>Yêu cầu khách hàng</w:t>
      </w:r>
      <w:bookmarkEnd w:id="6"/>
    </w:p>
    <w:p w14:paraId="120944CA" w14:textId="31BD3DF6" w:rsidR="00915C94" w:rsidRPr="00E507E3" w:rsidRDefault="60CAF080" w:rsidP="00FE1F6F">
      <w:pPr>
        <w:pStyle w:val="ListParagraph"/>
        <w:numPr>
          <w:ilvl w:val="0"/>
          <w:numId w:val="5"/>
        </w:numPr>
        <w:rPr>
          <w:rFonts w:cs="Tahoma"/>
          <w:sz w:val="22"/>
          <w:szCs w:val="22"/>
        </w:rPr>
      </w:pPr>
      <w:r w:rsidRPr="00E507E3">
        <w:rPr>
          <w:rFonts w:cs="Tahoma"/>
          <w:sz w:val="22"/>
          <w:szCs w:val="22"/>
        </w:rPr>
        <w:t>Xây dựng hệ thống thi trắc nghiệm trực tuyến cho các môn học: Toán, Vật lý, hóa học, Sinh học, Tiếng Anh, dành cho học sinh các cấp: Tiểu học, THCS, THPT.</w:t>
      </w:r>
    </w:p>
    <w:p w14:paraId="43FED57E" w14:textId="445A43C6" w:rsidR="00803990" w:rsidRPr="00E507E3" w:rsidRDefault="004E388C" w:rsidP="00FE1F6F">
      <w:pPr>
        <w:pStyle w:val="ListParagraph"/>
        <w:numPr>
          <w:ilvl w:val="0"/>
          <w:numId w:val="5"/>
        </w:numPr>
        <w:rPr>
          <w:rFonts w:cs="Tahoma"/>
          <w:sz w:val="22"/>
          <w:szCs w:val="22"/>
        </w:rPr>
      </w:pPr>
      <w:r w:rsidRPr="00E507E3">
        <w:rPr>
          <w:rFonts w:cs="Tahoma"/>
          <w:sz w:val="22"/>
          <w:szCs w:val="22"/>
        </w:rPr>
        <w:t xml:space="preserve">Hệ thống </w:t>
      </w:r>
      <w:r w:rsidR="00B47A2B" w:rsidRPr="00E507E3">
        <w:rPr>
          <w:rFonts w:cs="Tahoma"/>
          <w:sz w:val="22"/>
          <w:szCs w:val="22"/>
        </w:rPr>
        <w:t xml:space="preserve">bao gồm </w:t>
      </w:r>
      <w:r w:rsidR="00E507E3">
        <w:rPr>
          <w:rFonts w:cs="Tahoma"/>
          <w:sz w:val="22"/>
          <w:szCs w:val="22"/>
        </w:rPr>
        <w:t>2</w:t>
      </w:r>
      <w:r w:rsidR="00B47A2B" w:rsidRPr="00E507E3">
        <w:rPr>
          <w:rFonts w:cs="Tahoma"/>
          <w:sz w:val="22"/>
          <w:szCs w:val="22"/>
        </w:rPr>
        <w:t xml:space="preserve"> đối tượng sử dụng:</w:t>
      </w:r>
    </w:p>
    <w:p w14:paraId="0F420999" w14:textId="04442198" w:rsidR="00B47A2B" w:rsidRPr="00E507E3" w:rsidRDefault="00B47A2B" w:rsidP="00FE1F6F">
      <w:pPr>
        <w:pStyle w:val="ListParagraph"/>
        <w:numPr>
          <w:ilvl w:val="1"/>
          <w:numId w:val="5"/>
        </w:numPr>
        <w:rPr>
          <w:rFonts w:cs="Tahoma"/>
          <w:sz w:val="22"/>
          <w:szCs w:val="22"/>
        </w:rPr>
      </w:pPr>
      <w:r w:rsidRPr="00E507E3">
        <w:rPr>
          <w:rFonts w:cs="Tahoma"/>
          <w:sz w:val="22"/>
          <w:szCs w:val="22"/>
        </w:rPr>
        <w:t xml:space="preserve">Học sinh: </w:t>
      </w:r>
      <w:r w:rsidR="006F3C25" w:rsidRPr="00E507E3">
        <w:rPr>
          <w:rFonts w:cs="Tahoma"/>
          <w:sz w:val="22"/>
          <w:szCs w:val="22"/>
        </w:rPr>
        <w:t>Học sinh được phép đăng ký tài khoản</w:t>
      </w:r>
      <w:r w:rsidR="000C4602">
        <w:rPr>
          <w:rFonts w:cs="Tahoma"/>
          <w:sz w:val="22"/>
          <w:szCs w:val="22"/>
        </w:rPr>
        <w:t xml:space="preserve"> bằng UserName, Password hoặc Facebook, Google, có thể</w:t>
      </w:r>
      <w:r w:rsidR="006F3C25" w:rsidRPr="00E507E3">
        <w:rPr>
          <w:rFonts w:cs="Tahoma"/>
          <w:sz w:val="22"/>
          <w:szCs w:val="22"/>
        </w:rPr>
        <w:t xml:space="preserve"> thay đổi thông tin cá nhân của mình. Sau khi thực hiện đăng nhập tài khoản đã đăng ký, học sinh</w:t>
      </w:r>
      <w:r w:rsidR="000C4602">
        <w:rPr>
          <w:rFonts w:cs="Tahoma"/>
          <w:sz w:val="22"/>
          <w:szCs w:val="22"/>
        </w:rPr>
        <w:t xml:space="preserve"> tìm kiếm,</w:t>
      </w:r>
      <w:r w:rsidR="006F3C25" w:rsidRPr="00E507E3">
        <w:rPr>
          <w:rFonts w:cs="Tahoma"/>
          <w:sz w:val="22"/>
          <w:szCs w:val="22"/>
        </w:rPr>
        <w:t xml:space="preserve"> </w:t>
      </w:r>
      <w:r w:rsidR="0021015E" w:rsidRPr="00E507E3">
        <w:rPr>
          <w:rFonts w:cs="Tahoma"/>
          <w:sz w:val="22"/>
          <w:szCs w:val="22"/>
        </w:rPr>
        <w:t>tham gia làm các đề thi</w:t>
      </w:r>
      <w:r w:rsidR="006F3C25" w:rsidRPr="00E507E3">
        <w:rPr>
          <w:rFonts w:cs="Tahoma"/>
          <w:sz w:val="22"/>
          <w:szCs w:val="22"/>
        </w:rPr>
        <w:t xml:space="preserve"> của hệ thống</w:t>
      </w:r>
      <w:r w:rsidR="000C4602">
        <w:rPr>
          <w:rFonts w:cs="Tahoma"/>
          <w:sz w:val="22"/>
          <w:szCs w:val="22"/>
        </w:rPr>
        <w:t>, theo dõi đánh giá kết quả</w:t>
      </w:r>
      <w:r w:rsidR="00E507E3" w:rsidRPr="00E507E3">
        <w:rPr>
          <w:rFonts w:cs="Tahoma"/>
          <w:sz w:val="22"/>
          <w:szCs w:val="22"/>
        </w:rPr>
        <w:t>.</w:t>
      </w:r>
    </w:p>
    <w:p w14:paraId="206CB01E" w14:textId="55E6E430" w:rsidR="00E507E3" w:rsidRDefault="00E507E3" w:rsidP="00FE1F6F">
      <w:pPr>
        <w:pStyle w:val="ListParagraph"/>
        <w:numPr>
          <w:ilvl w:val="1"/>
          <w:numId w:val="5"/>
        </w:numPr>
        <w:rPr>
          <w:rFonts w:cs="Tahoma"/>
          <w:sz w:val="22"/>
          <w:szCs w:val="22"/>
        </w:rPr>
      </w:pPr>
      <w:r w:rsidRPr="00E507E3">
        <w:rPr>
          <w:rFonts w:cs="Tahoma"/>
          <w:sz w:val="22"/>
          <w:szCs w:val="22"/>
        </w:rPr>
        <w:t>Giáo viên: Giáo viên được phép tạo các câu hỏi</w:t>
      </w:r>
      <w:r>
        <w:rPr>
          <w:rFonts w:cs="Tahoma"/>
          <w:sz w:val="22"/>
          <w:szCs w:val="22"/>
        </w:rPr>
        <w:t xml:space="preserve"> và</w:t>
      </w:r>
      <w:r w:rsidRPr="00E507E3">
        <w:rPr>
          <w:rFonts w:cs="Tahoma"/>
          <w:sz w:val="22"/>
          <w:szCs w:val="22"/>
        </w:rPr>
        <w:t xml:space="preserve"> các đề thi trắc nghiệm cho học sinh.</w:t>
      </w:r>
    </w:p>
    <w:p w14:paraId="15CCD670" w14:textId="388902F3" w:rsidR="00E507E3" w:rsidRDefault="00E507E3" w:rsidP="00FE1F6F">
      <w:pPr>
        <w:pStyle w:val="ListParagraph"/>
        <w:numPr>
          <w:ilvl w:val="0"/>
          <w:numId w:val="5"/>
        </w:numPr>
        <w:rPr>
          <w:rFonts w:cs="Tahoma"/>
          <w:sz w:val="22"/>
          <w:szCs w:val="22"/>
        </w:rPr>
      </w:pPr>
      <w:r>
        <w:rPr>
          <w:rFonts w:cs="Tahoma"/>
          <w:sz w:val="22"/>
          <w:szCs w:val="22"/>
        </w:rPr>
        <w:t>Học sinh làm đề thi, có thông báo kết quả, xếp hạng theo tháng để học sinh theo dõi tình hình học tập của mình</w:t>
      </w:r>
      <w:r w:rsidR="00967C25">
        <w:rPr>
          <w:rFonts w:cs="Tahoma"/>
          <w:sz w:val="22"/>
          <w:szCs w:val="22"/>
        </w:rPr>
        <w:t>.</w:t>
      </w:r>
    </w:p>
    <w:p w14:paraId="3C4FA993" w14:textId="0DA58587" w:rsidR="00266E52" w:rsidRDefault="00266E52" w:rsidP="00FE1F6F">
      <w:pPr>
        <w:pStyle w:val="ListParagraph"/>
        <w:numPr>
          <w:ilvl w:val="0"/>
          <w:numId w:val="5"/>
        </w:numPr>
        <w:rPr>
          <w:rFonts w:cs="Tahoma"/>
          <w:sz w:val="22"/>
          <w:szCs w:val="22"/>
        </w:rPr>
      </w:pPr>
      <w:r>
        <w:rPr>
          <w:rFonts w:cs="Tahoma"/>
          <w:sz w:val="22"/>
          <w:szCs w:val="22"/>
        </w:rPr>
        <w:t>Hệ thống có thực hiện ghi log thao tác của người dùng.</w:t>
      </w:r>
    </w:p>
    <w:p w14:paraId="22004A9C" w14:textId="3948634F" w:rsidR="000C4602" w:rsidRDefault="000C4602" w:rsidP="00FE1F6F">
      <w:pPr>
        <w:pStyle w:val="ListParagraph"/>
        <w:numPr>
          <w:ilvl w:val="0"/>
          <w:numId w:val="5"/>
        </w:numPr>
        <w:rPr>
          <w:rFonts w:cs="Tahoma"/>
          <w:sz w:val="22"/>
          <w:szCs w:val="22"/>
        </w:rPr>
      </w:pPr>
      <w:r>
        <w:rPr>
          <w:rFonts w:cs="Tahoma"/>
          <w:sz w:val="22"/>
          <w:szCs w:val="22"/>
        </w:rPr>
        <w:t>Hệ thống tự động tạo mã đề khác nhau, trộn câu hỏi.</w:t>
      </w:r>
    </w:p>
    <w:p w14:paraId="2B77F426" w14:textId="0652FB8D" w:rsidR="00967C25" w:rsidRPr="00E507E3" w:rsidRDefault="00967C25" w:rsidP="00FE1F6F">
      <w:pPr>
        <w:pStyle w:val="ListParagraph"/>
        <w:numPr>
          <w:ilvl w:val="0"/>
          <w:numId w:val="5"/>
        </w:numPr>
        <w:rPr>
          <w:rFonts w:cs="Tahoma"/>
          <w:sz w:val="22"/>
          <w:szCs w:val="22"/>
        </w:rPr>
      </w:pPr>
      <w:r>
        <w:rPr>
          <w:rFonts w:cs="Tahoma"/>
          <w:sz w:val="22"/>
          <w:szCs w:val="22"/>
        </w:rPr>
        <w:t>Hệ thống tự động Backup CSDL hàng ngày.</w:t>
      </w:r>
    </w:p>
    <w:p w14:paraId="19E39419" w14:textId="2CE70E3C" w:rsidR="60CAF080" w:rsidRDefault="60CAF080" w:rsidP="60CAF080">
      <w:pPr>
        <w:ind w:firstLine="576"/>
      </w:pPr>
    </w:p>
    <w:p w14:paraId="3719DD9A" w14:textId="5F50263B" w:rsidR="00677023" w:rsidRDefault="00677023" w:rsidP="60CAF080">
      <w:pPr>
        <w:ind w:firstLine="576"/>
      </w:pPr>
    </w:p>
    <w:p w14:paraId="20D78EA3" w14:textId="77777777" w:rsidR="00677023" w:rsidRDefault="00677023" w:rsidP="60CAF080">
      <w:pPr>
        <w:ind w:firstLine="576"/>
      </w:pPr>
    </w:p>
    <w:p w14:paraId="0D2D6649" w14:textId="77777777" w:rsidR="00947316" w:rsidRDefault="00947316" w:rsidP="00A9178E">
      <w:pPr>
        <w:pStyle w:val="Heading2"/>
      </w:pPr>
      <w:bookmarkStart w:id="7" w:name="_Toc527975132"/>
      <w:r>
        <w:lastRenderedPageBreak/>
        <w:t xml:space="preserve">Mô hình </w:t>
      </w:r>
      <w:r w:rsidR="005E6C88">
        <w:t>hoạt động</w:t>
      </w:r>
      <w:r>
        <w:t xml:space="preserve"> hiện thời</w:t>
      </w:r>
      <w:r w:rsidR="005E6C88">
        <w:t xml:space="preserve"> – nghiệp vụ</w:t>
      </w:r>
      <w:bookmarkEnd w:id="7"/>
    </w:p>
    <w:p w14:paraId="4AB982F4" w14:textId="6F54A0FD" w:rsidR="00C664A7" w:rsidRPr="000C4602" w:rsidRDefault="00677023" w:rsidP="00FE1F6F">
      <w:pPr>
        <w:pStyle w:val="ListParagraph"/>
        <w:numPr>
          <w:ilvl w:val="0"/>
          <w:numId w:val="17"/>
        </w:numPr>
        <w:rPr>
          <w:sz w:val="24"/>
          <w:szCs w:val="24"/>
        </w:rPr>
      </w:pPr>
      <w:r w:rsidRPr="000C4602">
        <w:rPr>
          <w:sz w:val="24"/>
          <w:szCs w:val="24"/>
        </w:rPr>
        <w:t>Học sinh:</w:t>
      </w:r>
    </w:p>
    <w:p w14:paraId="1CB0F91B" w14:textId="707B3834" w:rsidR="00677023" w:rsidRPr="000C4602" w:rsidRDefault="00677023" w:rsidP="00FE1F6F">
      <w:pPr>
        <w:pStyle w:val="ListParagraph"/>
        <w:numPr>
          <w:ilvl w:val="1"/>
          <w:numId w:val="17"/>
        </w:numPr>
        <w:rPr>
          <w:sz w:val="24"/>
          <w:szCs w:val="24"/>
        </w:rPr>
      </w:pPr>
      <w:r w:rsidRPr="000C4602">
        <w:rPr>
          <w:sz w:val="24"/>
          <w:szCs w:val="24"/>
        </w:rPr>
        <w:t>Tham gia đăng ký thi thử offline rồi được cấp SBD</w:t>
      </w:r>
    </w:p>
    <w:p w14:paraId="422820D8" w14:textId="5981007F" w:rsidR="00677023" w:rsidRPr="000C4602" w:rsidRDefault="00677023" w:rsidP="00FE1F6F">
      <w:pPr>
        <w:pStyle w:val="ListParagraph"/>
        <w:numPr>
          <w:ilvl w:val="1"/>
          <w:numId w:val="17"/>
        </w:numPr>
        <w:rPr>
          <w:sz w:val="24"/>
          <w:szCs w:val="24"/>
        </w:rPr>
      </w:pPr>
      <w:r w:rsidRPr="000C4602">
        <w:rPr>
          <w:sz w:val="24"/>
          <w:szCs w:val="24"/>
        </w:rPr>
        <w:t>Đến thời điểm thi</w:t>
      </w:r>
      <w:r w:rsidR="000C4602" w:rsidRPr="000C4602">
        <w:rPr>
          <w:sz w:val="24"/>
          <w:szCs w:val="24"/>
        </w:rPr>
        <w:t>, học sinh tập trung tại trường để tham gia thi thử</w:t>
      </w:r>
    </w:p>
    <w:p w14:paraId="44FCF7EE" w14:textId="16D5BB84" w:rsidR="000C4602" w:rsidRPr="000C4602" w:rsidRDefault="000C4602" w:rsidP="00FE1F6F">
      <w:pPr>
        <w:pStyle w:val="ListParagraph"/>
        <w:numPr>
          <w:ilvl w:val="1"/>
          <w:numId w:val="17"/>
        </w:numPr>
        <w:rPr>
          <w:sz w:val="24"/>
          <w:szCs w:val="24"/>
        </w:rPr>
      </w:pPr>
      <w:r w:rsidRPr="000C4602">
        <w:rPr>
          <w:sz w:val="24"/>
          <w:szCs w:val="24"/>
        </w:rPr>
        <w:t>Học sinh làm bài thi trắc nghiệm trên giấy trong 90 phút, sau đó nộp lại kết quả thi trắc nghiệm</w:t>
      </w:r>
    </w:p>
    <w:p w14:paraId="2087712D" w14:textId="56ACF5A8" w:rsidR="000C4602" w:rsidRPr="000C4602" w:rsidRDefault="000C4602" w:rsidP="00FE1F6F">
      <w:pPr>
        <w:pStyle w:val="ListParagraph"/>
        <w:numPr>
          <w:ilvl w:val="1"/>
          <w:numId w:val="17"/>
        </w:numPr>
        <w:rPr>
          <w:sz w:val="24"/>
          <w:szCs w:val="24"/>
        </w:rPr>
      </w:pPr>
      <w:r w:rsidRPr="000C4602">
        <w:rPr>
          <w:sz w:val="24"/>
          <w:szCs w:val="24"/>
        </w:rPr>
        <w:t>Học sinh đợi một khoảng thời gian là 1 tuần để nhận kết quả thi, sau đó phúc khảo nếu thấy sai sót</w:t>
      </w:r>
    </w:p>
    <w:p w14:paraId="44591150" w14:textId="3E3E7B4E" w:rsidR="000C4602" w:rsidRPr="000C4602" w:rsidRDefault="000C4602" w:rsidP="00FE1F6F">
      <w:pPr>
        <w:pStyle w:val="ListParagraph"/>
        <w:numPr>
          <w:ilvl w:val="0"/>
          <w:numId w:val="17"/>
        </w:numPr>
        <w:rPr>
          <w:sz w:val="24"/>
          <w:szCs w:val="24"/>
        </w:rPr>
      </w:pPr>
      <w:r w:rsidRPr="000C4602">
        <w:rPr>
          <w:sz w:val="24"/>
          <w:szCs w:val="24"/>
        </w:rPr>
        <w:t>Giáo viên:</w:t>
      </w:r>
    </w:p>
    <w:p w14:paraId="7E0D2FF5" w14:textId="7380E8C0" w:rsidR="000C4602" w:rsidRPr="000C4602" w:rsidRDefault="000C4602" w:rsidP="00FE1F6F">
      <w:pPr>
        <w:pStyle w:val="ListParagraph"/>
        <w:numPr>
          <w:ilvl w:val="1"/>
          <w:numId w:val="17"/>
        </w:numPr>
        <w:rPr>
          <w:sz w:val="24"/>
          <w:szCs w:val="24"/>
        </w:rPr>
      </w:pPr>
      <w:r w:rsidRPr="000C4602">
        <w:rPr>
          <w:sz w:val="24"/>
          <w:szCs w:val="24"/>
        </w:rPr>
        <w:t>Soạn đề thi cho học sinh, tạo ra 4 mã đề với thứ tự các câu hỏi khác nhau (trộn đề)</w:t>
      </w:r>
    </w:p>
    <w:p w14:paraId="336E0AF5" w14:textId="2D2AE2FA" w:rsidR="000C4602" w:rsidRPr="000C4602" w:rsidRDefault="000C4602" w:rsidP="00FE1F6F">
      <w:pPr>
        <w:pStyle w:val="ListParagraph"/>
        <w:numPr>
          <w:ilvl w:val="1"/>
          <w:numId w:val="17"/>
        </w:numPr>
        <w:rPr>
          <w:sz w:val="24"/>
          <w:szCs w:val="24"/>
        </w:rPr>
      </w:pPr>
      <w:r w:rsidRPr="000C4602">
        <w:rPr>
          <w:sz w:val="24"/>
          <w:szCs w:val="24"/>
        </w:rPr>
        <w:t>In đề thi và bảo mật, mang đến phòng thi cho học sinh</w:t>
      </w:r>
    </w:p>
    <w:p w14:paraId="61526B2F" w14:textId="738F0C08" w:rsidR="000C4602" w:rsidRPr="000C4602" w:rsidRDefault="000C4602" w:rsidP="00FE1F6F">
      <w:pPr>
        <w:pStyle w:val="ListParagraph"/>
        <w:numPr>
          <w:ilvl w:val="1"/>
          <w:numId w:val="17"/>
        </w:numPr>
        <w:rPr>
          <w:sz w:val="24"/>
          <w:szCs w:val="24"/>
        </w:rPr>
      </w:pPr>
      <w:r w:rsidRPr="000C4602">
        <w:rPr>
          <w:sz w:val="24"/>
          <w:szCs w:val="24"/>
        </w:rPr>
        <w:t>Thực hiện chấm thi sau khi lấy phiếu làm bài của học sinh</w:t>
      </w:r>
    </w:p>
    <w:p w14:paraId="47FA9265" w14:textId="7085CD6E" w:rsidR="00266E52" w:rsidRPr="000B5E7B" w:rsidRDefault="000C4602" w:rsidP="00266E52">
      <w:pPr>
        <w:pStyle w:val="ListParagraph"/>
        <w:numPr>
          <w:ilvl w:val="1"/>
          <w:numId w:val="17"/>
        </w:numPr>
        <w:rPr>
          <w:sz w:val="24"/>
          <w:szCs w:val="24"/>
        </w:rPr>
      </w:pPr>
      <w:r w:rsidRPr="000C4602">
        <w:rPr>
          <w:sz w:val="24"/>
          <w:szCs w:val="24"/>
        </w:rPr>
        <w:t>Tổng hợp kết quả và thông báo lại cho học sinh</w:t>
      </w:r>
    </w:p>
    <w:p w14:paraId="7188314F" w14:textId="2838F01D" w:rsidR="00947316" w:rsidRDefault="00947316" w:rsidP="00A9178E">
      <w:pPr>
        <w:pStyle w:val="Heading2"/>
      </w:pPr>
      <w:bookmarkStart w:id="8" w:name="_Toc527975133"/>
      <w:r>
        <w:t>Mô hình hoạt động dự kiến sau khi áp dụng sản phẩm mới</w:t>
      </w:r>
      <w:bookmarkEnd w:id="8"/>
    </w:p>
    <w:p w14:paraId="0812AB13" w14:textId="77777777" w:rsidR="00B96DFA" w:rsidRDefault="00B96DFA" w:rsidP="00FE1F6F">
      <w:pPr>
        <w:pStyle w:val="ListParagraph"/>
        <w:numPr>
          <w:ilvl w:val="0"/>
          <w:numId w:val="18"/>
        </w:numPr>
        <w:rPr>
          <w:sz w:val="24"/>
          <w:szCs w:val="24"/>
        </w:rPr>
      </w:pPr>
      <w:r>
        <w:rPr>
          <w:sz w:val="24"/>
          <w:szCs w:val="24"/>
        </w:rPr>
        <w:t>Học sinh</w:t>
      </w:r>
      <w:r w:rsidRPr="00B96DFA">
        <w:rPr>
          <w:sz w:val="24"/>
          <w:szCs w:val="24"/>
        </w:rPr>
        <w:t>:</w:t>
      </w:r>
    </w:p>
    <w:p w14:paraId="05AC83DF" w14:textId="77777777" w:rsidR="00B96DFA" w:rsidRDefault="00B96DFA" w:rsidP="00FE1F6F">
      <w:pPr>
        <w:pStyle w:val="ListParagraph"/>
        <w:numPr>
          <w:ilvl w:val="1"/>
          <w:numId w:val="18"/>
        </w:numPr>
        <w:rPr>
          <w:sz w:val="24"/>
          <w:szCs w:val="24"/>
        </w:rPr>
      </w:pPr>
      <w:r>
        <w:rPr>
          <w:sz w:val="24"/>
          <w:szCs w:val="24"/>
        </w:rPr>
        <w:t>Tham gia đăng ký thi thử online</w:t>
      </w:r>
    </w:p>
    <w:p w14:paraId="2B605ACF" w14:textId="3FAC2232" w:rsidR="00B96DFA" w:rsidRDefault="00B96DFA" w:rsidP="00FE1F6F">
      <w:pPr>
        <w:pStyle w:val="ListParagraph"/>
        <w:numPr>
          <w:ilvl w:val="1"/>
          <w:numId w:val="18"/>
        </w:numPr>
        <w:rPr>
          <w:sz w:val="24"/>
          <w:szCs w:val="24"/>
        </w:rPr>
      </w:pPr>
      <w:r>
        <w:rPr>
          <w:sz w:val="24"/>
          <w:szCs w:val="24"/>
        </w:rPr>
        <w:t>Đến thời điểm thi, học sinh tham gia thi trắc nghiệm</w:t>
      </w:r>
      <w:r w:rsidR="00E12DB5">
        <w:rPr>
          <w:sz w:val="24"/>
          <w:szCs w:val="24"/>
        </w:rPr>
        <w:t xml:space="preserve"> trực tuyến trên máy tính</w:t>
      </w:r>
    </w:p>
    <w:p w14:paraId="06621912" w14:textId="7B30AC98" w:rsidR="00E12DB5" w:rsidRDefault="00E12DB5" w:rsidP="00FE1F6F">
      <w:pPr>
        <w:pStyle w:val="ListParagraph"/>
        <w:numPr>
          <w:ilvl w:val="1"/>
          <w:numId w:val="18"/>
        </w:numPr>
        <w:rPr>
          <w:sz w:val="24"/>
          <w:szCs w:val="24"/>
        </w:rPr>
      </w:pPr>
      <w:r>
        <w:rPr>
          <w:sz w:val="24"/>
          <w:szCs w:val="24"/>
        </w:rPr>
        <w:t>Hệ thống tự chấm điểm của bài thi sau khi học sinh nộp bài hoặc hết thời gian làm bài</w:t>
      </w:r>
    </w:p>
    <w:p w14:paraId="155A47EB" w14:textId="4CC5E24F" w:rsidR="00E12DB5" w:rsidRDefault="00E12DB5" w:rsidP="00FE1F6F">
      <w:pPr>
        <w:pStyle w:val="ListParagraph"/>
        <w:numPr>
          <w:ilvl w:val="1"/>
          <w:numId w:val="18"/>
        </w:numPr>
        <w:rPr>
          <w:sz w:val="24"/>
          <w:szCs w:val="24"/>
        </w:rPr>
      </w:pPr>
      <w:r>
        <w:rPr>
          <w:sz w:val="24"/>
          <w:szCs w:val="24"/>
        </w:rPr>
        <w:t>Hệ thống tự động tổng hợp BXH và đánh giá kết quả của học sinh</w:t>
      </w:r>
    </w:p>
    <w:p w14:paraId="5E87C392" w14:textId="241C126B" w:rsidR="000B5E7B" w:rsidRDefault="000B5E7B" w:rsidP="000B5E7B">
      <w:pPr>
        <w:pStyle w:val="ListParagraph"/>
        <w:numPr>
          <w:ilvl w:val="0"/>
          <w:numId w:val="18"/>
        </w:numPr>
        <w:rPr>
          <w:sz w:val="24"/>
          <w:szCs w:val="24"/>
        </w:rPr>
      </w:pPr>
      <w:r>
        <w:rPr>
          <w:sz w:val="24"/>
          <w:szCs w:val="24"/>
        </w:rPr>
        <w:t>Giáo viên:</w:t>
      </w:r>
    </w:p>
    <w:p w14:paraId="63FB582E" w14:textId="0B6F4853" w:rsidR="000B5E7B" w:rsidRDefault="000B5E7B" w:rsidP="000B5E7B">
      <w:pPr>
        <w:pStyle w:val="ListParagraph"/>
        <w:numPr>
          <w:ilvl w:val="1"/>
          <w:numId w:val="18"/>
        </w:numPr>
        <w:rPr>
          <w:sz w:val="24"/>
          <w:szCs w:val="24"/>
        </w:rPr>
      </w:pPr>
      <w:r>
        <w:rPr>
          <w:sz w:val="24"/>
          <w:szCs w:val="24"/>
        </w:rPr>
        <w:t>Giáo viên đăng nhập tài khoản với quyền giáo viên</w:t>
      </w:r>
    </w:p>
    <w:p w14:paraId="1907B049" w14:textId="1E88DF51" w:rsidR="000B5E7B" w:rsidRPr="000B5E7B" w:rsidRDefault="000B5E7B" w:rsidP="000B5E7B">
      <w:pPr>
        <w:pStyle w:val="ListParagraph"/>
        <w:numPr>
          <w:ilvl w:val="1"/>
          <w:numId w:val="18"/>
        </w:numPr>
        <w:rPr>
          <w:sz w:val="24"/>
          <w:szCs w:val="24"/>
        </w:rPr>
      </w:pPr>
      <w:r>
        <w:rPr>
          <w:sz w:val="24"/>
          <w:szCs w:val="24"/>
        </w:rPr>
        <w:t>Giáo viên tạo danh sách câu hỏi và đề thi tương ứng</w:t>
      </w:r>
    </w:p>
    <w:p w14:paraId="1118375C" w14:textId="03EBEB10" w:rsidR="00F3362F" w:rsidRDefault="00F3362F" w:rsidP="00A9178E">
      <w:pPr>
        <w:pStyle w:val="Heading2"/>
      </w:pPr>
      <w:bookmarkStart w:id="9" w:name="_Toc527975134"/>
      <w:r>
        <w:t>Phân tích ưu điểm/nhược điểm/lợi ích khách hàng</w:t>
      </w:r>
      <w:bookmarkEnd w:id="9"/>
    </w:p>
    <w:p w14:paraId="0CA586FA" w14:textId="5510601B" w:rsidR="000B5E7B" w:rsidRDefault="000B5E7B" w:rsidP="000B5E7B">
      <w:pPr>
        <w:pStyle w:val="ListParagraph"/>
        <w:numPr>
          <w:ilvl w:val="0"/>
          <w:numId w:val="19"/>
        </w:numPr>
        <w:rPr>
          <w:sz w:val="24"/>
          <w:szCs w:val="24"/>
        </w:rPr>
      </w:pPr>
      <w:r>
        <w:rPr>
          <w:sz w:val="24"/>
          <w:szCs w:val="24"/>
        </w:rPr>
        <w:t xml:space="preserve">Ưu điểm: </w:t>
      </w:r>
    </w:p>
    <w:p w14:paraId="7043D71A" w14:textId="54884EA5" w:rsidR="000B5E7B" w:rsidRDefault="000B5E7B" w:rsidP="000B5E7B">
      <w:pPr>
        <w:pStyle w:val="ListParagraph"/>
        <w:numPr>
          <w:ilvl w:val="1"/>
          <w:numId w:val="19"/>
        </w:numPr>
        <w:rPr>
          <w:sz w:val="24"/>
          <w:szCs w:val="24"/>
        </w:rPr>
      </w:pPr>
      <w:r w:rsidRPr="000B5E7B">
        <w:rPr>
          <w:sz w:val="24"/>
          <w:szCs w:val="24"/>
        </w:rPr>
        <w:t>Có thể kiểm tra được số lượng lớn thí sinh cùng lúc</w:t>
      </w:r>
      <w:r>
        <w:rPr>
          <w:sz w:val="24"/>
          <w:szCs w:val="24"/>
        </w:rPr>
        <w:t xml:space="preserve"> do đó giảm được phần lớn chi phí tổ chức thi.</w:t>
      </w:r>
    </w:p>
    <w:p w14:paraId="02C91B63" w14:textId="0DED96F4" w:rsidR="000B5E7B" w:rsidRDefault="000B5E7B" w:rsidP="000B5E7B">
      <w:pPr>
        <w:pStyle w:val="ListParagraph"/>
        <w:numPr>
          <w:ilvl w:val="1"/>
          <w:numId w:val="19"/>
        </w:numPr>
        <w:rPr>
          <w:sz w:val="24"/>
          <w:szCs w:val="24"/>
        </w:rPr>
      </w:pPr>
      <w:r>
        <w:rPr>
          <w:sz w:val="24"/>
          <w:szCs w:val="24"/>
        </w:rPr>
        <w:t>M</w:t>
      </w:r>
      <w:r w:rsidRPr="000B5E7B">
        <w:rPr>
          <w:sz w:val="24"/>
          <w:szCs w:val="24"/>
        </w:rPr>
        <w:t>áy chấm bài thi tự động</w:t>
      </w:r>
      <w:r>
        <w:rPr>
          <w:sz w:val="24"/>
          <w:szCs w:val="24"/>
        </w:rPr>
        <w:t xml:space="preserve"> nên có kết quả nhanh chóng</w:t>
      </w:r>
    </w:p>
    <w:p w14:paraId="6EC4B5AD" w14:textId="5826E20E" w:rsidR="000B5E7B" w:rsidRDefault="000B5E7B" w:rsidP="000B5E7B">
      <w:pPr>
        <w:pStyle w:val="ListParagraph"/>
        <w:numPr>
          <w:ilvl w:val="1"/>
          <w:numId w:val="19"/>
        </w:numPr>
        <w:rPr>
          <w:sz w:val="24"/>
          <w:szCs w:val="24"/>
        </w:rPr>
      </w:pPr>
      <w:r w:rsidRPr="000B5E7B">
        <w:rPr>
          <w:sz w:val="24"/>
          <w:szCs w:val="24"/>
        </w:rPr>
        <w:t>Công bằng, chính xác</w:t>
      </w:r>
    </w:p>
    <w:p w14:paraId="66BB1EE8" w14:textId="3F12F1B7" w:rsidR="000B5E7B" w:rsidRDefault="000B5E7B" w:rsidP="000B5E7B">
      <w:pPr>
        <w:pStyle w:val="ListParagraph"/>
        <w:ind w:left="1440"/>
        <w:rPr>
          <w:sz w:val="24"/>
          <w:szCs w:val="24"/>
        </w:rPr>
      </w:pPr>
    </w:p>
    <w:p w14:paraId="3E77ECBE" w14:textId="147F5C19" w:rsidR="000B5E7B" w:rsidRDefault="000B5E7B" w:rsidP="000B5E7B">
      <w:pPr>
        <w:pStyle w:val="ListParagraph"/>
        <w:numPr>
          <w:ilvl w:val="0"/>
          <w:numId w:val="19"/>
        </w:numPr>
        <w:rPr>
          <w:sz w:val="24"/>
          <w:szCs w:val="24"/>
        </w:rPr>
      </w:pPr>
      <w:r>
        <w:rPr>
          <w:sz w:val="24"/>
          <w:szCs w:val="24"/>
        </w:rPr>
        <w:lastRenderedPageBreak/>
        <w:t>Nhược điểm:</w:t>
      </w:r>
    </w:p>
    <w:p w14:paraId="74FCE081" w14:textId="7E4C4C01" w:rsidR="000B5E7B" w:rsidRDefault="000B5E7B" w:rsidP="000B5E7B">
      <w:pPr>
        <w:pStyle w:val="ListParagraph"/>
        <w:numPr>
          <w:ilvl w:val="1"/>
          <w:numId w:val="19"/>
        </w:numPr>
        <w:rPr>
          <w:sz w:val="24"/>
          <w:szCs w:val="24"/>
        </w:rPr>
      </w:pPr>
      <w:r>
        <w:rPr>
          <w:sz w:val="24"/>
          <w:szCs w:val="24"/>
        </w:rPr>
        <w:t>G</w:t>
      </w:r>
      <w:r w:rsidRPr="000B5E7B">
        <w:rPr>
          <w:sz w:val="24"/>
          <w:szCs w:val="24"/>
        </w:rPr>
        <w:t>iáo viên sẽ rất khó soạn đề và tốn rất nhiều công sức…</w:t>
      </w:r>
    </w:p>
    <w:p w14:paraId="500CC08B" w14:textId="7874CFDD" w:rsidR="000B5E7B" w:rsidRDefault="000B5E7B" w:rsidP="000B5E7B">
      <w:pPr>
        <w:pStyle w:val="ListParagraph"/>
        <w:numPr>
          <w:ilvl w:val="1"/>
          <w:numId w:val="19"/>
        </w:numPr>
        <w:rPr>
          <w:sz w:val="24"/>
          <w:szCs w:val="24"/>
        </w:rPr>
      </w:pPr>
      <w:r>
        <w:rPr>
          <w:sz w:val="24"/>
          <w:szCs w:val="24"/>
        </w:rPr>
        <w:t>Hạ tầng triển khai khá phức tạp, do phải chuẩn bị máy tính cho học sinh</w:t>
      </w:r>
    </w:p>
    <w:p w14:paraId="34574DF8" w14:textId="7E8FC182" w:rsidR="000B5E7B" w:rsidRDefault="000B5E7B" w:rsidP="000B5E7B">
      <w:pPr>
        <w:pStyle w:val="ListParagraph"/>
        <w:numPr>
          <w:ilvl w:val="1"/>
          <w:numId w:val="19"/>
        </w:numPr>
        <w:rPr>
          <w:sz w:val="24"/>
          <w:szCs w:val="24"/>
        </w:rPr>
      </w:pPr>
      <w:r w:rsidRPr="000B5E7B">
        <w:rPr>
          <w:sz w:val="24"/>
          <w:szCs w:val="24"/>
        </w:rPr>
        <w:t>Tiết kiệm chi phí và thời gian đi lại</w:t>
      </w:r>
    </w:p>
    <w:p w14:paraId="201D3D5C" w14:textId="30908221" w:rsidR="00E31DB9" w:rsidRDefault="00E31DB9" w:rsidP="00F16A81">
      <w:pPr>
        <w:pStyle w:val="Heading1"/>
      </w:pPr>
      <w:bookmarkStart w:id="10" w:name="_Toc527975135"/>
      <w:r>
        <w:t>Ước lượng</w:t>
      </w:r>
      <w:bookmarkEnd w:id="10"/>
    </w:p>
    <w:p w14:paraId="486E4519" w14:textId="6D09B173" w:rsidR="00464FA9" w:rsidRDefault="00464FA9" w:rsidP="00E31DB9">
      <w:pPr>
        <w:pStyle w:val="Heading2"/>
      </w:pPr>
      <w:bookmarkStart w:id="11" w:name="_Toc527975136"/>
      <w:r>
        <w:t>Ước lượng tính năng</w:t>
      </w:r>
      <w:bookmarkEnd w:id="11"/>
    </w:p>
    <w:p w14:paraId="27E98CE1" w14:textId="1ED63C75" w:rsidR="00967C25" w:rsidRPr="00B96DFA" w:rsidRDefault="00967C25" w:rsidP="00FE1F6F">
      <w:pPr>
        <w:pStyle w:val="ListParagraph"/>
        <w:numPr>
          <w:ilvl w:val="0"/>
          <w:numId w:val="6"/>
        </w:numPr>
        <w:rPr>
          <w:sz w:val="24"/>
          <w:szCs w:val="24"/>
        </w:rPr>
      </w:pPr>
      <w:r w:rsidRPr="00B96DFA">
        <w:rPr>
          <w:sz w:val="24"/>
          <w:szCs w:val="24"/>
        </w:rPr>
        <w:t>Đăng nhập, đăng ký tài khoản</w:t>
      </w:r>
    </w:p>
    <w:p w14:paraId="1BDA25F4" w14:textId="4E2DD075" w:rsidR="00967C25" w:rsidRPr="00B96DFA" w:rsidRDefault="00967C25" w:rsidP="00FE1F6F">
      <w:pPr>
        <w:pStyle w:val="ListParagraph"/>
        <w:numPr>
          <w:ilvl w:val="0"/>
          <w:numId w:val="6"/>
        </w:numPr>
        <w:rPr>
          <w:sz w:val="24"/>
          <w:szCs w:val="24"/>
        </w:rPr>
      </w:pPr>
      <w:r w:rsidRPr="00B96DFA">
        <w:rPr>
          <w:sz w:val="24"/>
          <w:szCs w:val="24"/>
        </w:rPr>
        <w:t>Thêm sửa xóa câu hỏi, đề thi, người dùng, lịch sử.</w:t>
      </w:r>
    </w:p>
    <w:p w14:paraId="4EA2F45E" w14:textId="135502B2" w:rsidR="00967C25" w:rsidRPr="00B96DFA" w:rsidRDefault="00967C25" w:rsidP="00FE1F6F">
      <w:pPr>
        <w:pStyle w:val="ListParagraph"/>
        <w:numPr>
          <w:ilvl w:val="0"/>
          <w:numId w:val="6"/>
        </w:numPr>
        <w:rPr>
          <w:sz w:val="24"/>
          <w:szCs w:val="24"/>
        </w:rPr>
      </w:pPr>
      <w:r w:rsidRPr="00B96DFA">
        <w:rPr>
          <w:sz w:val="24"/>
          <w:szCs w:val="24"/>
        </w:rPr>
        <w:t>Tìm kiếm danh sách đề thi theo môn, lớp</w:t>
      </w:r>
    </w:p>
    <w:p w14:paraId="3F552B73" w14:textId="094DF7D4" w:rsidR="00967C25" w:rsidRPr="00B96DFA" w:rsidRDefault="00967C25" w:rsidP="00FE1F6F">
      <w:pPr>
        <w:pStyle w:val="ListParagraph"/>
        <w:numPr>
          <w:ilvl w:val="0"/>
          <w:numId w:val="6"/>
        </w:numPr>
        <w:rPr>
          <w:sz w:val="24"/>
          <w:szCs w:val="24"/>
        </w:rPr>
      </w:pPr>
      <w:r w:rsidRPr="00B96DFA">
        <w:rPr>
          <w:sz w:val="24"/>
          <w:szCs w:val="24"/>
        </w:rPr>
        <w:t>Làm bài thi trắc nghiệm</w:t>
      </w:r>
    </w:p>
    <w:p w14:paraId="0F2940C2" w14:textId="0650C7C0" w:rsidR="00967C25" w:rsidRPr="00B96DFA" w:rsidRDefault="00967C25" w:rsidP="00FE1F6F">
      <w:pPr>
        <w:pStyle w:val="ListParagraph"/>
        <w:numPr>
          <w:ilvl w:val="0"/>
          <w:numId w:val="6"/>
        </w:numPr>
        <w:rPr>
          <w:sz w:val="24"/>
          <w:szCs w:val="24"/>
        </w:rPr>
      </w:pPr>
      <w:r w:rsidRPr="00B96DFA">
        <w:rPr>
          <w:sz w:val="24"/>
          <w:szCs w:val="24"/>
        </w:rPr>
        <w:t>Chấm điểm và xem hướng dẫn</w:t>
      </w:r>
    </w:p>
    <w:p w14:paraId="67997CAC" w14:textId="56746909" w:rsidR="00967C25" w:rsidRPr="00B96DFA" w:rsidRDefault="00967C25" w:rsidP="00FE1F6F">
      <w:pPr>
        <w:pStyle w:val="ListParagraph"/>
        <w:numPr>
          <w:ilvl w:val="0"/>
          <w:numId w:val="6"/>
        </w:numPr>
        <w:rPr>
          <w:sz w:val="24"/>
          <w:szCs w:val="24"/>
        </w:rPr>
      </w:pPr>
      <w:r w:rsidRPr="00B96DFA">
        <w:rPr>
          <w:sz w:val="24"/>
          <w:szCs w:val="24"/>
        </w:rPr>
        <w:t>Xếp hạng điểm thi</w:t>
      </w:r>
    </w:p>
    <w:p w14:paraId="4AEE5424" w14:textId="3FC5E166" w:rsidR="00967C25" w:rsidRPr="00B96DFA" w:rsidRDefault="00967C25" w:rsidP="00FE1F6F">
      <w:pPr>
        <w:pStyle w:val="ListParagraph"/>
        <w:numPr>
          <w:ilvl w:val="0"/>
          <w:numId w:val="6"/>
        </w:numPr>
        <w:rPr>
          <w:sz w:val="24"/>
          <w:szCs w:val="24"/>
        </w:rPr>
      </w:pPr>
      <w:r w:rsidRPr="00B96DFA">
        <w:rPr>
          <w:sz w:val="24"/>
          <w:szCs w:val="24"/>
        </w:rPr>
        <w:t>Backup CSDL hàng ngày</w:t>
      </w:r>
    </w:p>
    <w:p w14:paraId="2E23685D" w14:textId="4C76C495" w:rsidR="002814C8" w:rsidRDefault="00464FA9" w:rsidP="00E31DB9">
      <w:pPr>
        <w:pStyle w:val="Heading2"/>
      </w:pPr>
      <w:bookmarkStart w:id="12" w:name="_Toc527975137"/>
      <w:r>
        <w:t>Ước lượng cách tích hợp hệ thống</w:t>
      </w:r>
      <w:bookmarkEnd w:id="12"/>
    </w:p>
    <w:p w14:paraId="72276318" w14:textId="62AFC96F" w:rsidR="007C5838" w:rsidRPr="000B5E7B" w:rsidRDefault="007C5838" w:rsidP="000B5E7B">
      <w:pPr>
        <w:ind w:left="360" w:firstLine="216"/>
        <w:rPr>
          <w:sz w:val="24"/>
          <w:szCs w:val="24"/>
        </w:rPr>
      </w:pPr>
      <w:r w:rsidRPr="000B5E7B">
        <w:rPr>
          <w:sz w:val="24"/>
          <w:szCs w:val="24"/>
        </w:rPr>
        <w:t>Tích hợp đăng nhập bằng Facebook, Google.</w:t>
      </w:r>
    </w:p>
    <w:p w14:paraId="7CB60D16" w14:textId="1C28C0CF" w:rsidR="002814C8" w:rsidRDefault="002814C8" w:rsidP="00E31DB9">
      <w:pPr>
        <w:pStyle w:val="Heading2"/>
      </w:pPr>
      <w:bookmarkStart w:id="13" w:name="_Toc527975138"/>
      <w:r>
        <w:t>Ước lượng thời gian</w:t>
      </w:r>
      <w:bookmarkEnd w:id="13"/>
    </w:p>
    <w:p w14:paraId="62797F31" w14:textId="472721C4" w:rsidR="00967C25" w:rsidRPr="000B5E7B" w:rsidRDefault="00967C25" w:rsidP="000B5E7B">
      <w:pPr>
        <w:ind w:left="576"/>
        <w:rPr>
          <w:sz w:val="24"/>
          <w:szCs w:val="24"/>
        </w:rPr>
      </w:pPr>
      <w:r w:rsidRPr="000B5E7B">
        <w:rPr>
          <w:sz w:val="24"/>
          <w:szCs w:val="24"/>
        </w:rPr>
        <w:t>30 ngày bàn giao bản demo.</w:t>
      </w:r>
    </w:p>
    <w:p w14:paraId="480ADFF8" w14:textId="2F46DF4C" w:rsidR="00F930E7" w:rsidRDefault="002814C8" w:rsidP="00E31DB9">
      <w:pPr>
        <w:pStyle w:val="Heading2"/>
      </w:pPr>
      <w:bookmarkStart w:id="14" w:name="_Toc527975139"/>
      <w:r>
        <w:t>Ước lượng rủi ro</w:t>
      </w:r>
      <w:bookmarkEnd w:id="14"/>
    </w:p>
    <w:p w14:paraId="10C4BD39" w14:textId="0EFF8A61" w:rsidR="007C5838" w:rsidRPr="000B5E7B" w:rsidRDefault="007C5838" w:rsidP="00FE1F6F">
      <w:pPr>
        <w:pStyle w:val="ListParagraph"/>
        <w:numPr>
          <w:ilvl w:val="0"/>
          <w:numId w:val="8"/>
        </w:numPr>
        <w:rPr>
          <w:sz w:val="24"/>
          <w:szCs w:val="24"/>
        </w:rPr>
      </w:pPr>
      <w:r w:rsidRPr="000B5E7B">
        <w:rPr>
          <w:sz w:val="24"/>
          <w:szCs w:val="24"/>
        </w:rPr>
        <w:t>Dự án đang hoàn thiện thì thành viên nghỉ việc</w:t>
      </w:r>
    </w:p>
    <w:p w14:paraId="3507FF42" w14:textId="76341C91" w:rsidR="007C5838" w:rsidRDefault="007C5838" w:rsidP="00FE1F6F">
      <w:pPr>
        <w:pStyle w:val="ListParagraph"/>
        <w:numPr>
          <w:ilvl w:val="0"/>
          <w:numId w:val="8"/>
        </w:numPr>
        <w:rPr>
          <w:sz w:val="24"/>
          <w:szCs w:val="24"/>
        </w:rPr>
      </w:pPr>
      <w:r w:rsidRPr="000B5E7B">
        <w:rPr>
          <w:sz w:val="24"/>
          <w:szCs w:val="24"/>
        </w:rPr>
        <w:t>Phát sinh các vấn đề nghiệp vụ do chưa tìm hiểu kỹ yêu cầu của khách hàng</w:t>
      </w:r>
    </w:p>
    <w:p w14:paraId="4838DE30" w14:textId="36EFB251" w:rsidR="000B5E7B" w:rsidRPr="000B5E7B" w:rsidRDefault="000B5E7B" w:rsidP="00FE1F6F">
      <w:pPr>
        <w:pStyle w:val="ListParagraph"/>
        <w:numPr>
          <w:ilvl w:val="0"/>
          <w:numId w:val="8"/>
        </w:numPr>
        <w:rPr>
          <w:sz w:val="24"/>
          <w:szCs w:val="24"/>
        </w:rPr>
      </w:pPr>
      <w:r>
        <w:rPr>
          <w:sz w:val="24"/>
          <w:szCs w:val="24"/>
        </w:rPr>
        <w:t>Thiếu chi phí hàng tháng</w:t>
      </w:r>
    </w:p>
    <w:p w14:paraId="03D23F8F" w14:textId="11E8A000" w:rsidR="00F930E7" w:rsidRDefault="00F930E7" w:rsidP="00E31DB9">
      <w:pPr>
        <w:pStyle w:val="Heading2"/>
      </w:pPr>
      <w:bookmarkStart w:id="15" w:name="_Toc527975140"/>
      <w:r>
        <w:t>Xác định các hạng mục kiểm thử</w:t>
      </w:r>
      <w:bookmarkEnd w:id="15"/>
    </w:p>
    <w:p w14:paraId="244ED1D4" w14:textId="5371942E" w:rsidR="007C5838" w:rsidRPr="000B5E7B" w:rsidRDefault="007C5838" w:rsidP="00FE1F6F">
      <w:pPr>
        <w:pStyle w:val="ListParagraph"/>
        <w:numPr>
          <w:ilvl w:val="0"/>
          <w:numId w:val="10"/>
        </w:numPr>
        <w:rPr>
          <w:sz w:val="24"/>
          <w:szCs w:val="24"/>
        </w:rPr>
      </w:pPr>
      <w:r w:rsidRPr="000B5E7B">
        <w:rPr>
          <w:sz w:val="24"/>
          <w:szCs w:val="24"/>
        </w:rPr>
        <w:t>Functionality Test Cases (Test case chức năng)</w:t>
      </w:r>
    </w:p>
    <w:p w14:paraId="474E9296" w14:textId="4887A7C7" w:rsidR="007C5838" w:rsidRPr="000B5E7B" w:rsidRDefault="007C5838" w:rsidP="00FE1F6F">
      <w:pPr>
        <w:pStyle w:val="ListParagraph"/>
        <w:numPr>
          <w:ilvl w:val="0"/>
          <w:numId w:val="10"/>
        </w:numPr>
        <w:rPr>
          <w:sz w:val="24"/>
          <w:szCs w:val="24"/>
        </w:rPr>
      </w:pPr>
      <w:r w:rsidRPr="000B5E7B">
        <w:rPr>
          <w:sz w:val="24"/>
          <w:szCs w:val="24"/>
        </w:rPr>
        <w:t>User Interface Test Cases (Test case giao diện người dùng)</w:t>
      </w:r>
    </w:p>
    <w:p w14:paraId="173C4B85" w14:textId="01897902" w:rsidR="007C5838" w:rsidRPr="000B5E7B" w:rsidRDefault="007C5838" w:rsidP="00FE1F6F">
      <w:pPr>
        <w:pStyle w:val="ListParagraph"/>
        <w:numPr>
          <w:ilvl w:val="0"/>
          <w:numId w:val="10"/>
        </w:numPr>
        <w:rPr>
          <w:sz w:val="24"/>
          <w:szCs w:val="24"/>
        </w:rPr>
      </w:pPr>
      <w:r w:rsidRPr="000B5E7B">
        <w:rPr>
          <w:sz w:val="24"/>
          <w:szCs w:val="24"/>
        </w:rPr>
        <w:t>Performance Test Cases (Test case hiệu suất)</w:t>
      </w:r>
    </w:p>
    <w:p w14:paraId="11F3E8C4" w14:textId="6395B133" w:rsidR="007C5838" w:rsidRPr="000B5E7B" w:rsidRDefault="007C5838" w:rsidP="00FE1F6F">
      <w:pPr>
        <w:pStyle w:val="ListParagraph"/>
        <w:numPr>
          <w:ilvl w:val="0"/>
          <w:numId w:val="10"/>
        </w:numPr>
        <w:rPr>
          <w:sz w:val="24"/>
          <w:szCs w:val="24"/>
        </w:rPr>
      </w:pPr>
      <w:r w:rsidRPr="000B5E7B">
        <w:rPr>
          <w:sz w:val="24"/>
          <w:szCs w:val="24"/>
        </w:rPr>
        <w:t>Integration Test Cases (Test case tích hợp)</w:t>
      </w:r>
    </w:p>
    <w:p w14:paraId="00BBCF7E" w14:textId="217E39F3" w:rsidR="007C5838" w:rsidRPr="000B5E7B" w:rsidRDefault="007C5838" w:rsidP="00FE1F6F">
      <w:pPr>
        <w:pStyle w:val="ListParagraph"/>
        <w:numPr>
          <w:ilvl w:val="0"/>
          <w:numId w:val="10"/>
        </w:numPr>
        <w:rPr>
          <w:sz w:val="24"/>
          <w:szCs w:val="24"/>
        </w:rPr>
      </w:pPr>
      <w:r w:rsidRPr="000B5E7B">
        <w:rPr>
          <w:sz w:val="24"/>
          <w:szCs w:val="24"/>
        </w:rPr>
        <w:t>Usability Test Cases (Test case tính khả dụng)</w:t>
      </w:r>
    </w:p>
    <w:p w14:paraId="0281EC28" w14:textId="032CAFA8" w:rsidR="007C5838" w:rsidRPr="000B5E7B" w:rsidRDefault="007C5838" w:rsidP="00FE1F6F">
      <w:pPr>
        <w:pStyle w:val="ListParagraph"/>
        <w:numPr>
          <w:ilvl w:val="0"/>
          <w:numId w:val="10"/>
        </w:numPr>
        <w:rPr>
          <w:sz w:val="24"/>
          <w:szCs w:val="24"/>
        </w:rPr>
      </w:pPr>
      <w:r w:rsidRPr="000B5E7B">
        <w:rPr>
          <w:sz w:val="24"/>
          <w:szCs w:val="24"/>
        </w:rPr>
        <w:t>Database Test Cases (Test case cơ sở dữ liệu)</w:t>
      </w:r>
    </w:p>
    <w:p w14:paraId="645B6378" w14:textId="6FB3DD4C" w:rsidR="007C5838" w:rsidRPr="000B5E7B" w:rsidRDefault="007C5838" w:rsidP="00FE1F6F">
      <w:pPr>
        <w:pStyle w:val="ListParagraph"/>
        <w:numPr>
          <w:ilvl w:val="0"/>
          <w:numId w:val="10"/>
        </w:numPr>
        <w:rPr>
          <w:sz w:val="24"/>
          <w:szCs w:val="24"/>
        </w:rPr>
      </w:pPr>
      <w:r w:rsidRPr="000B5E7B">
        <w:rPr>
          <w:sz w:val="24"/>
          <w:szCs w:val="24"/>
        </w:rPr>
        <w:lastRenderedPageBreak/>
        <w:t>Security Test Cases (Test case bảo mật)</w:t>
      </w:r>
    </w:p>
    <w:p w14:paraId="623D9CA0" w14:textId="45B6D9E8" w:rsidR="007C5838" w:rsidRPr="000B5E7B" w:rsidRDefault="007C5838" w:rsidP="00FE1F6F">
      <w:pPr>
        <w:pStyle w:val="ListParagraph"/>
        <w:numPr>
          <w:ilvl w:val="0"/>
          <w:numId w:val="10"/>
        </w:numPr>
        <w:rPr>
          <w:sz w:val="24"/>
          <w:szCs w:val="24"/>
        </w:rPr>
      </w:pPr>
      <w:r w:rsidRPr="000B5E7B">
        <w:rPr>
          <w:sz w:val="24"/>
          <w:szCs w:val="24"/>
        </w:rPr>
        <w:t xml:space="preserve">User Acceptance Test Cases (Test case chấp nhận người </w:t>
      </w:r>
      <w:proofErr w:type="gramStart"/>
      <w:r w:rsidRPr="000B5E7B">
        <w:rPr>
          <w:sz w:val="24"/>
          <w:szCs w:val="24"/>
        </w:rPr>
        <w:t>dùng :</w:t>
      </w:r>
      <w:proofErr w:type="gramEnd"/>
      <w:r w:rsidRPr="000B5E7B">
        <w:rPr>
          <w:sz w:val="24"/>
          <w:szCs w:val="24"/>
        </w:rPr>
        <w:t xml:space="preserve"> UAT)</w:t>
      </w:r>
    </w:p>
    <w:p w14:paraId="44FE2F08" w14:textId="0CAB5559" w:rsidR="001F2E8C" w:rsidRDefault="00947316" w:rsidP="00E31DB9">
      <w:pPr>
        <w:pStyle w:val="Heading2"/>
      </w:pPr>
      <w:bookmarkStart w:id="16" w:name="_Toc527975141"/>
      <w:r>
        <w:t>Ước lượng cách thức triển khai/cài đặt</w:t>
      </w:r>
      <w:bookmarkEnd w:id="16"/>
    </w:p>
    <w:p w14:paraId="23F5DDEC" w14:textId="0EE06C4B" w:rsidR="007C5838" w:rsidRPr="000B5E7B" w:rsidRDefault="007C5838" w:rsidP="00FE1F6F">
      <w:pPr>
        <w:pStyle w:val="ListParagraph"/>
        <w:numPr>
          <w:ilvl w:val="0"/>
          <w:numId w:val="9"/>
        </w:numPr>
        <w:rPr>
          <w:sz w:val="24"/>
          <w:szCs w:val="24"/>
        </w:rPr>
      </w:pPr>
      <w:r w:rsidRPr="000B5E7B">
        <w:rPr>
          <w:sz w:val="24"/>
          <w:szCs w:val="24"/>
        </w:rPr>
        <w:t>Hệ thống được viết bằng ASP.NET MVC5</w:t>
      </w:r>
    </w:p>
    <w:p w14:paraId="52A73A82" w14:textId="51D4D8E0" w:rsidR="007C5838" w:rsidRPr="000B5E7B" w:rsidRDefault="007C5838" w:rsidP="00FE1F6F">
      <w:pPr>
        <w:pStyle w:val="ListParagraph"/>
        <w:numPr>
          <w:ilvl w:val="0"/>
          <w:numId w:val="9"/>
        </w:numPr>
        <w:rPr>
          <w:sz w:val="24"/>
          <w:szCs w:val="24"/>
        </w:rPr>
      </w:pPr>
      <w:r w:rsidRPr="000B5E7B">
        <w:rPr>
          <w:sz w:val="24"/>
          <w:szCs w:val="24"/>
        </w:rPr>
        <w:t>Sử dụng hệ điều hành WinServer2012</w:t>
      </w:r>
    </w:p>
    <w:p w14:paraId="6D90DB92" w14:textId="66B314C0" w:rsidR="007C5838" w:rsidRPr="000B5E7B" w:rsidRDefault="007C5838" w:rsidP="00FE1F6F">
      <w:pPr>
        <w:pStyle w:val="ListParagraph"/>
        <w:numPr>
          <w:ilvl w:val="0"/>
          <w:numId w:val="9"/>
        </w:numPr>
        <w:rPr>
          <w:sz w:val="24"/>
          <w:szCs w:val="24"/>
        </w:rPr>
      </w:pPr>
      <w:r w:rsidRPr="000B5E7B">
        <w:rPr>
          <w:sz w:val="24"/>
          <w:szCs w:val="24"/>
        </w:rPr>
        <w:t>Sử dụng IIS 10 và MSSQL2016</w:t>
      </w:r>
    </w:p>
    <w:p w14:paraId="5532CC94" w14:textId="4F7211A5" w:rsidR="00E31DB9" w:rsidRDefault="00E31DB9" w:rsidP="00E31DB9">
      <w:pPr>
        <w:pStyle w:val="Heading1"/>
      </w:pPr>
      <w:bookmarkStart w:id="17" w:name="_Toc527975142"/>
      <w:r>
        <w:t>Ước lượng giá thành</w:t>
      </w:r>
      <w:bookmarkEnd w:id="17"/>
    </w:p>
    <w:p w14:paraId="197A3B47" w14:textId="03B5272F" w:rsidR="003C590B" w:rsidRPr="000B5E7B" w:rsidRDefault="003C590B" w:rsidP="00FE1F6F">
      <w:pPr>
        <w:pStyle w:val="ListParagraph"/>
        <w:numPr>
          <w:ilvl w:val="0"/>
          <w:numId w:val="11"/>
        </w:numPr>
        <w:rPr>
          <w:sz w:val="24"/>
          <w:szCs w:val="24"/>
        </w:rPr>
      </w:pPr>
      <w:r w:rsidRPr="000B5E7B">
        <w:rPr>
          <w:sz w:val="24"/>
          <w:szCs w:val="24"/>
        </w:rPr>
        <w:t>Chi phí phát triển: 20.000.000đ</w:t>
      </w:r>
    </w:p>
    <w:p w14:paraId="57ACF6BC" w14:textId="477DAB19" w:rsidR="003C590B" w:rsidRPr="000B5E7B" w:rsidRDefault="003C590B" w:rsidP="00FE1F6F">
      <w:pPr>
        <w:pStyle w:val="ListParagraph"/>
        <w:numPr>
          <w:ilvl w:val="0"/>
          <w:numId w:val="11"/>
        </w:numPr>
        <w:rPr>
          <w:sz w:val="24"/>
          <w:szCs w:val="24"/>
        </w:rPr>
      </w:pPr>
      <w:r w:rsidRPr="000B5E7B">
        <w:rPr>
          <w:sz w:val="24"/>
          <w:szCs w:val="24"/>
        </w:rPr>
        <w:t>Chi phí kiểm thử: 20.000.000đ</w:t>
      </w:r>
    </w:p>
    <w:p w14:paraId="746CA1D2" w14:textId="77777777" w:rsidR="003C590B" w:rsidRPr="000B5E7B" w:rsidRDefault="003C590B" w:rsidP="00FE1F6F">
      <w:pPr>
        <w:pStyle w:val="ListParagraph"/>
        <w:numPr>
          <w:ilvl w:val="0"/>
          <w:numId w:val="11"/>
        </w:numPr>
        <w:rPr>
          <w:sz w:val="24"/>
          <w:szCs w:val="24"/>
        </w:rPr>
      </w:pPr>
      <w:r w:rsidRPr="000B5E7B">
        <w:rPr>
          <w:sz w:val="24"/>
          <w:szCs w:val="24"/>
        </w:rPr>
        <w:t>Chi phí vận hành, quản lý, hành chính: 20.000.000đ</w:t>
      </w:r>
    </w:p>
    <w:p w14:paraId="150ECCDC" w14:textId="7A7A8701" w:rsidR="003C2146" w:rsidRPr="000B5E7B" w:rsidRDefault="003C2146" w:rsidP="00FE1F6F">
      <w:pPr>
        <w:pStyle w:val="ListParagraph"/>
        <w:numPr>
          <w:ilvl w:val="0"/>
          <w:numId w:val="11"/>
        </w:numPr>
        <w:rPr>
          <w:sz w:val="24"/>
          <w:szCs w:val="24"/>
        </w:rPr>
      </w:pPr>
      <w:r w:rsidRPr="000B5E7B">
        <w:rPr>
          <w:sz w:val="24"/>
          <w:szCs w:val="24"/>
        </w:rPr>
        <w:t>Chi phí kính doanh, quảng cáo, tiếp thị</w:t>
      </w:r>
      <w:r w:rsidR="003C590B" w:rsidRPr="000B5E7B">
        <w:rPr>
          <w:sz w:val="24"/>
          <w:szCs w:val="24"/>
        </w:rPr>
        <w:t>: 60.000.000đ</w:t>
      </w:r>
    </w:p>
    <w:p w14:paraId="18DF288D" w14:textId="19363F21" w:rsidR="00E31DB9" w:rsidRDefault="00E31DB9" w:rsidP="00E31DB9">
      <w:pPr>
        <w:pStyle w:val="Heading1"/>
      </w:pPr>
      <w:bookmarkStart w:id="18" w:name="_Toc527975143"/>
      <w:r>
        <w:t>Phân chia các giai đoạn</w:t>
      </w:r>
      <w:r w:rsidR="00F85B49">
        <w:t xml:space="preserve"> chính</w:t>
      </w:r>
      <w:bookmarkEnd w:id="18"/>
    </w:p>
    <w:p w14:paraId="3C5AEEC4" w14:textId="53780A87" w:rsidR="003C590B" w:rsidRPr="000B5E7B" w:rsidRDefault="003C590B" w:rsidP="00FE1F6F">
      <w:pPr>
        <w:pStyle w:val="ListParagraph"/>
        <w:numPr>
          <w:ilvl w:val="0"/>
          <w:numId w:val="12"/>
        </w:numPr>
        <w:rPr>
          <w:sz w:val="24"/>
          <w:szCs w:val="24"/>
        </w:rPr>
      </w:pPr>
      <w:r w:rsidRPr="000B5E7B">
        <w:rPr>
          <w:sz w:val="24"/>
          <w:szCs w:val="24"/>
        </w:rPr>
        <w:t>Giai đoạn 1: Khảo sát khách hàng</w:t>
      </w:r>
      <w:r w:rsidR="006615CB" w:rsidRPr="000B5E7B">
        <w:rPr>
          <w:sz w:val="24"/>
          <w:szCs w:val="24"/>
        </w:rPr>
        <w:t xml:space="preserve"> và thống nhất giá thành phần mềm</w:t>
      </w:r>
    </w:p>
    <w:p w14:paraId="0C9E2DE6" w14:textId="51B26E12" w:rsidR="003C590B" w:rsidRPr="000B5E7B" w:rsidRDefault="003C590B" w:rsidP="00FE1F6F">
      <w:pPr>
        <w:pStyle w:val="ListParagraph"/>
        <w:numPr>
          <w:ilvl w:val="1"/>
          <w:numId w:val="12"/>
        </w:numPr>
        <w:rPr>
          <w:sz w:val="24"/>
          <w:szCs w:val="24"/>
        </w:rPr>
      </w:pPr>
      <w:r w:rsidRPr="000B5E7B">
        <w:rPr>
          <w:sz w:val="24"/>
          <w:szCs w:val="24"/>
        </w:rPr>
        <w:t>Thời gian: 1 tuần</w:t>
      </w:r>
    </w:p>
    <w:p w14:paraId="453596D5" w14:textId="19E4B452" w:rsidR="003C590B" w:rsidRPr="000B5E7B" w:rsidRDefault="006615CB" w:rsidP="00FE1F6F">
      <w:pPr>
        <w:pStyle w:val="ListParagraph"/>
        <w:numPr>
          <w:ilvl w:val="1"/>
          <w:numId w:val="12"/>
        </w:numPr>
        <w:rPr>
          <w:sz w:val="24"/>
          <w:szCs w:val="24"/>
        </w:rPr>
      </w:pPr>
      <w:r w:rsidRPr="000B5E7B">
        <w:rPr>
          <w:sz w:val="24"/>
          <w:szCs w:val="24"/>
        </w:rPr>
        <w:t>Người thực hiện: Đồng Xuân Phú</w:t>
      </w:r>
    </w:p>
    <w:p w14:paraId="1774FF61" w14:textId="2AB43704" w:rsidR="006615CB" w:rsidRPr="000B5E7B" w:rsidRDefault="006615CB" w:rsidP="00FE1F6F">
      <w:pPr>
        <w:pStyle w:val="ListParagraph"/>
        <w:numPr>
          <w:ilvl w:val="1"/>
          <w:numId w:val="12"/>
        </w:numPr>
        <w:rPr>
          <w:sz w:val="24"/>
          <w:szCs w:val="24"/>
        </w:rPr>
      </w:pPr>
      <w:r w:rsidRPr="000B5E7B">
        <w:rPr>
          <w:sz w:val="24"/>
          <w:szCs w:val="24"/>
        </w:rPr>
        <w:t>Nhiệm vụ: Trao đổi trực tiếp với Anh Ngô Ngọc Hoàng để tổng hợp thông tin về nghiệp vụ, các yêu cầu chung về các tính năng của hệ thống.  Gặp Chị Lê Hoàng để chốt phương án thiết kế giao diện</w:t>
      </w:r>
    </w:p>
    <w:p w14:paraId="7D916920" w14:textId="75E6805B" w:rsidR="003C590B" w:rsidRPr="000B5E7B" w:rsidRDefault="003C590B" w:rsidP="00FE1F6F">
      <w:pPr>
        <w:pStyle w:val="ListParagraph"/>
        <w:numPr>
          <w:ilvl w:val="0"/>
          <w:numId w:val="12"/>
        </w:numPr>
        <w:rPr>
          <w:sz w:val="24"/>
          <w:szCs w:val="24"/>
        </w:rPr>
      </w:pPr>
      <w:r w:rsidRPr="000B5E7B">
        <w:rPr>
          <w:sz w:val="24"/>
          <w:szCs w:val="24"/>
        </w:rPr>
        <w:t>Giai đoạn 2: Phân tích hệ thống</w:t>
      </w:r>
    </w:p>
    <w:p w14:paraId="26D729B5" w14:textId="2008A0DF" w:rsidR="006615CB" w:rsidRPr="000B5E7B" w:rsidRDefault="006615CB" w:rsidP="00FE1F6F">
      <w:pPr>
        <w:pStyle w:val="ListParagraph"/>
        <w:numPr>
          <w:ilvl w:val="1"/>
          <w:numId w:val="12"/>
        </w:numPr>
        <w:rPr>
          <w:sz w:val="24"/>
          <w:szCs w:val="24"/>
        </w:rPr>
      </w:pPr>
      <w:r w:rsidRPr="000B5E7B">
        <w:rPr>
          <w:sz w:val="24"/>
          <w:szCs w:val="24"/>
        </w:rPr>
        <w:t>Thời gian: 2 tuần</w:t>
      </w:r>
    </w:p>
    <w:p w14:paraId="06103FEA" w14:textId="7E6429E5" w:rsidR="006615CB" w:rsidRPr="000B5E7B" w:rsidRDefault="006615CB" w:rsidP="00FE1F6F">
      <w:pPr>
        <w:pStyle w:val="ListParagraph"/>
        <w:numPr>
          <w:ilvl w:val="1"/>
          <w:numId w:val="12"/>
        </w:numPr>
        <w:rPr>
          <w:sz w:val="24"/>
          <w:szCs w:val="24"/>
        </w:rPr>
      </w:pPr>
      <w:r w:rsidRPr="000B5E7B">
        <w:rPr>
          <w:sz w:val="24"/>
          <w:szCs w:val="24"/>
        </w:rPr>
        <w:t>Người thực hiện: Đồng Xuân Phú, Bùi Hoàng Lưu, Phạm Duy Hiếu</w:t>
      </w:r>
    </w:p>
    <w:p w14:paraId="63A831E5" w14:textId="4B3C746D" w:rsidR="006615CB" w:rsidRPr="000B5E7B" w:rsidRDefault="006615CB" w:rsidP="00FE1F6F">
      <w:pPr>
        <w:pStyle w:val="ListParagraph"/>
        <w:numPr>
          <w:ilvl w:val="1"/>
          <w:numId w:val="12"/>
        </w:numPr>
        <w:rPr>
          <w:sz w:val="24"/>
          <w:szCs w:val="24"/>
        </w:rPr>
      </w:pPr>
      <w:r w:rsidRPr="000B5E7B">
        <w:rPr>
          <w:sz w:val="24"/>
          <w:szCs w:val="24"/>
        </w:rPr>
        <w:t>Nhiệm vụ: Dựa vào các yêu cầu đã trao đổi với khách hàng để thực hiện phân tích chi tiết các yêu cầu chức năng, phi chức năng, tiến hóa hệ thống.</w:t>
      </w:r>
    </w:p>
    <w:p w14:paraId="361DAB6E" w14:textId="694B5BFA" w:rsidR="003C590B" w:rsidRPr="000B5E7B" w:rsidRDefault="003C590B" w:rsidP="00FE1F6F">
      <w:pPr>
        <w:pStyle w:val="ListParagraph"/>
        <w:numPr>
          <w:ilvl w:val="0"/>
          <w:numId w:val="12"/>
        </w:numPr>
        <w:rPr>
          <w:sz w:val="24"/>
          <w:szCs w:val="24"/>
        </w:rPr>
      </w:pPr>
      <w:r w:rsidRPr="000B5E7B">
        <w:rPr>
          <w:sz w:val="24"/>
          <w:szCs w:val="24"/>
        </w:rPr>
        <w:t>Giai đoạn 3: Thiết kế hệ thống</w:t>
      </w:r>
    </w:p>
    <w:p w14:paraId="0B14729F" w14:textId="6F7FDE34" w:rsidR="006615CB" w:rsidRPr="000B5E7B" w:rsidRDefault="006615CB" w:rsidP="00FE1F6F">
      <w:pPr>
        <w:pStyle w:val="ListParagraph"/>
        <w:numPr>
          <w:ilvl w:val="1"/>
          <w:numId w:val="12"/>
        </w:numPr>
        <w:rPr>
          <w:sz w:val="24"/>
          <w:szCs w:val="24"/>
        </w:rPr>
      </w:pPr>
      <w:r w:rsidRPr="000B5E7B">
        <w:rPr>
          <w:sz w:val="24"/>
          <w:szCs w:val="24"/>
        </w:rPr>
        <w:t>Thời gian: 2 tuần</w:t>
      </w:r>
    </w:p>
    <w:p w14:paraId="1C0897AC" w14:textId="77777777" w:rsidR="006615CB" w:rsidRPr="000B5E7B" w:rsidRDefault="006615CB" w:rsidP="00FE1F6F">
      <w:pPr>
        <w:pStyle w:val="ListParagraph"/>
        <w:numPr>
          <w:ilvl w:val="1"/>
          <w:numId w:val="12"/>
        </w:numPr>
        <w:rPr>
          <w:sz w:val="24"/>
          <w:szCs w:val="24"/>
        </w:rPr>
      </w:pPr>
      <w:r w:rsidRPr="000B5E7B">
        <w:rPr>
          <w:sz w:val="24"/>
          <w:szCs w:val="24"/>
        </w:rPr>
        <w:t>Người thực hiện: Đồng Xuân Phú, Bùi Hoàng Lưu, Phạm Duy Hiếu</w:t>
      </w:r>
    </w:p>
    <w:p w14:paraId="177C7105" w14:textId="54CFD4E4" w:rsidR="006615CB" w:rsidRDefault="006615CB" w:rsidP="00FE1F6F">
      <w:pPr>
        <w:pStyle w:val="ListParagraph"/>
        <w:numPr>
          <w:ilvl w:val="1"/>
          <w:numId w:val="12"/>
        </w:numPr>
        <w:rPr>
          <w:sz w:val="24"/>
          <w:szCs w:val="24"/>
        </w:rPr>
      </w:pPr>
      <w:r w:rsidRPr="000B5E7B">
        <w:rPr>
          <w:sz w:val="24"/>
          <w:szCs w:val="24"/>
        </w:rPr>
        <w:t>Nhiệm vụ: Vẽ biểu đồ lớp phân tích, vẽ biểu đồ trình tự, thiết kế CSDL, thiết kế chi tiết lớp, thiết kế giao diện</w:t>
      </w:r>
      <w:r w:rsidR="00645BBC" w:rsidRPr="000B5E7B">
        <w:rPr>
          <w:sz w:val="24"/>
          <w:szCs w:val="24"/>
        </w:rPr>
        <w:t>, Code hệ thống</w:t>
      </w:r>
    </w:p>
    <w:p w14:paraId="44271FBF" w14:textId="647C0084" w:rsidR="000B5E7B" w:rsidRDefault="000B5E7B" w:rsidP="000B5E7B">
      <w:pPr>
        <w:rPr>
          <w:sz w:val="24"/>
          <w:szCs w:val="24"/>
        </w:rPr>
      </w:pPr>
    </w:p>
    <w:p w14:paraId="042CB4C1" w14:textId="77777777" w:rsidR="000B5E7B" w:rsidRPr="000B5E7B" w:rsidRDefault="000B5E7B" w:rsidP="000B5E7B">
      <w:pPr>
        <w:rPr>
          <w:sz w:val="24"/>
          <w:szCs w:val="24"/>
        </w:rPr>
      </w:pPr>
    </w:p>
    <w:p w14:paraId="1F80AFA8" w14:textId="738EB691" w:rsidR="003C590B" w:rsidRPr="000B5E7B" w:rsidRDefault="003C590B" w:rsidP="00FE1F6F">
      <w:pPr>
        <w:pStyle w:val="ListParagraph"/>
        <w:numPr>
          <w:ilvl w:val="0"/>
          <w:numId w:val="12"/>
        </w:numPr>
        <w:rPr>
          <w:sz w:val="24"/>
          <w:szCs w:val="24"/>
        </w:rPr>
      </w:pPr>
      <w:r w:rsidRPr="000B5E7B">
        <w:rPr>
          <w:sz w:val="24"/>
          <w:szCs w:val="24"/>
        </w:rPr>
        <w:lastRenderedPageBreak/>
        <w:t>Giai đoạn 4: Kiểm thử phần mềm</w:t>
      </w:r>
    </w:p>
    <w:p w14:paraId="2E32BAB4" w14:textId="6D6DF999" w:rsidR="006615CB" w:rsidRPr="000B5E7B" w:rsidRDefault="006615CB" w:rsidP="00FE1F6F">
      <w:pPr>
        <w:pStyle w:val="ListParagraph"/>
        <w:numPr>
          <w:ilvl w:val="1"/>
          <w:numId w:val="12"/>
        </w:numPr>
        <w:rPr>
          <w:sz w:val="24"/>
          <w:szCs w:val="24"/>
        </w:rPr>
      </w:pPr>
      <w:r w:rsidRPr="000B5E7B">
        <w:rPr>
          <w:sz w:val="24"/>
          <w:szCs w:val="24"/>
        </w:rPr>
        <w:t xml:space="preserve">Thời gian: </w:t>
      </w:r>
      <w:r w:rsidR="00645BBC" w:rsidRPr="000B5E7B">
        <w:rPr>
          <w:sz w:val="24"/>
          <w:szCs w:val="24"/>
        </w:rPr>
        <w:t>3</w:t>
      </w:r>
      <w:r w:rsidRPr="000B5E7B">
        <w:rPr>
          <w:sz w:val="24"/>
          <w:szCs w:val="24"/>
        </w:rPr>
        <w:t xml:space="preserve"> tuần</w:t>
      </w:r>
    </w:p>
    <w:p w14:paraId="6B314502" w14:textId="69FEAED6" w:rsidR="006615CB" w:rsidRPr="000B5E7B" w:rsidRDefault="006615CB" w:rsidP="00FE1F6F">
      <w:pPr>
        <w:pStyle w:val="ListParagraph"/>
        <w:numPr>
          <w:ilvl w:val="1"/>
          <w:numId w:val="12"/>
        </w:numPr>
        <w:rPr>
          <w:sz w:val="24"/>
          <w:szCs w:val="24"/>
        </w:rPr>
      </w:pPr>
      <w:r w:rsidRPr="000B5E7B">
        <w:rPr>
          <w:sz w:val="24"/>
          <w:szCs w:val="24"/>
        </w:rPr>
        <w:t>Người thực hiện: Đồng Xuân Phú, Bùi Hoàng Lưu, Phạm Duy Hiếu</w:t>
      </w:r>
    </w:p>
    <w:p w14:paraId="44FECBEA" w14:textId="55C0D079" w:rsidR="006615CB" w:rsidRPr="000B5E7B" w:rsidRDefault="006615CB" w:rsidP="00FE1F6F">
      <w:pPr>
        <w:pStyle w:val="ListParagraph"/>
        <w:numPr>
          <w:ilvl w:val="1"/>
          <w:numId w:val="12"/>
        </w:numPr>
        <w:rPr>
          <w:sz w:val="24"/>
          <w:szCs w:val="24"/>
        </w:rPr>
      </w:pPr>
      <w:r w:rsidRPr="000B5E7B">
        <w:rPr>
          <w:sz w:val="24"/>
          <w:szCs w:val="24"/>
        </w:rPr>
        <w:t>Nhiệm vụ: Functionality Test Cases (Test case chức năng), User Interface Test Cases (Test case giao diện người dùng), Performance Test Cases (Test case hiệu suất), Integration Test Cases (Test case tích hợp), Usability Test Cases (Test case tính khả dụng), Database Test Cases (Test case cơ sở dữ liệu), Security Test Cases (Test case bảo mật), User Acceptance Test Cases (Test case chấp nhận người dùng : UAT)</w:t>
      </w:r>
    </w:p>
    <w:p w14:paraId="64323246" w14:textId="27A9313F" w:rsidR="003C590B" w:rsidRPr="000B5E7B" w:rsidRDefault="003C590B" w:rsidP="00FE1F6F">
      <w:pPr>
        <w:pStyle w:val="ListParagraph"/>
        <w:numPr>
          <w:ilvl w:val="0"/>
          <w:numId w:val="12"/>
        </w:numPr>
        <w:rPr>
          <w:sz w:val="24"/>
          <w:szCs w:val="24"/>
        </w:rPr>
      </w:pPr>
      <w:r w:rsidRPr="000B5E7B">
        <w:rPr>
          <w:sz w:val="24"/>
          <w:szCs w:val="24"/>
        </w:rPr>
        <w:t>Giai đoạn 5: Bàn giao, bảo trì phần mềm</w:t>
      </w:r>
    </w:p>
    <w:p w14:paraId="3B57CCAB" w14:textId="592D748C" w:rsidR="00645BBC" w:rsidRPr="000B5E7B" w:rsidRDefault="00645BBC" w:rsidP="00FE1F6F">
      <w:pPr>
        <w:pStyle w:val="ListParagraph"/>
        <w:numPr>
          <w:ilvl w:val="1"/>
          <w:numId w:val="12"/>
        </w:numPr>
        <w:rPr>
          <w:sz w:val="24"/>
          <w:szCs w:val="24"/>
        </w:rPr>
      </w:pPr>
      <w:r w:rsidRPr="000B5E7B">
        <w:rPr>
          <w:sz w:val="24"/>
          <w:szCs w:val="24"/>
        </w:rPr>
        <w:t>Thời gian: 1 tuần</w:t>
      </w:r>
    </w:p>
    <w:p w14:paraId="32537DD6" w14:textId="480F50AF" w:rsidR="00645BBC" w:rsidRPr="000B5E7B" w:rsidRDefault="00645BBC" w:rsidP="00FE1F6F">
      <w:pPr>
        <w:pStyle w:val="ListParagraph"/>
        <w:numPr>
          <w:ilvl w:val="1"/>
          <w:numId w:val="12"/>
        </w:numPr>
        <w:rPr>
          <w:sz w:val="24"/>
          <w:szCs w:val="24"/>
        </w:rPr>
      </w:pPr>
      <w:r w:rsidRPr="000B5E7B">
        <w:rPr>
          <w:sz w:val="24"/>
          <w:szCs w:val="24"/>
        </w:rPr>
        <w:t>Người thực hiện: Đồng Xuân Phú</w:t>
      </w:r>
    </w:p>
    <w:p w14:paraId="512082C5" w14:textId="47F233F6" w:rsidR="00DE0787" w:rsidRPr="000B5E7B" w:rsidRDefault="00645BBC" w:rsidP="000B5E7B">
      <w:pPr>
        <w:pStyle w:val="ListParagraph"/>
        <w:numPr>
          <w:ilvl w:val="1"/>
          <w:numId w:val="12"/>
        </w:numPr>
        <w:rPr>
          <w:sz w:val="24"/>
          <w:szCs w:val="24"/>
        </w:rPr>
      </w:pPr>
      <w:r w:rsidRPr="000B5E7B">
        <w:rPr>
          <w:sz w:val="24"/>
          <w:szCs w:val="24"/>
        </w:rPr>
        <w:t>Nhiệm vụ: Bàn giao cho khách hàng</w:t>
      </w:r>
    </w:p>
    <w:p w14:paraId="6C4B20CD" w14:textId="3C8362E8" w:rsidR="00DE0787" w:rsidRDefault="00DE0787" w:rsidP="00DE0787">
      <w:pPr>
        <w:pStyle w:val="Heading1"/>
      </w:pPr>
      <w:bookmarkStart w:id="19" w:name="_Toc527975144"/>
      <w:r>
        <w:t>Phân tích thiết kế</w:t>
      </w:r>
      <w:bookmarkEnd w:id="19"/>
      <w:r>
        <w:t xml:space="preserve"> </w:t>
      </w:r>
    </w:p>
    <w:p w14:paraId="4870C85E" w14:textId="00D8785A"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p w14:paraId="0B8DCD6B" w14:textId="05CD3782" w:rsidR="00C77D71" w:rsidRPr="000B5E7B" w:rsidRDefault="00C77D71" w:rsidP="00FE1F6F">
      <w:pPr>
        <w:pStyle w:val="ListParagraph"/>
        <w:numPr>
          <w:ilvl w:val="0"/>
          <w:numId w:val="13"/>
        </w:numPr>
        <w:rPr>
          <w:sz w:val="24"/>
          <w:szCs w:val="24"/>
          <w:lang w:eastAsia="en-US" w:bidi="ar-SA"/>
        </w:rPr>
      </w:pPr>
      <w:r w:rsidRPr="000B5E7B">
        <w:rPr>
          <w:sz w:val="24"/>
          <w:szCs w:val="24"/>
          <w:lang w:eastAsia="en-US" w:bidi="ar-SA"/>
        </w:rPr>
        <w:t>Cấu hình phần cứng:</w:t>
      </w:r>
    </w:p>
    <w:p w14:paraId="2CD725BC" w14:textId="1C8DDB59" w:rsidR="00C77D71" w:rsidRPr="000B5E7B" w:rsidRDefault="00C77D71" w:rsidP="00FE1F6F">
      <w:pPr>
        <w:pStyle w:val="ListParagraph"/>
        <w:numPr>
          <w:ilvl w:val="1"/>
          <w:numId w:val="13"/>
        </w:numPr>
        <w:rPr>
          <w:sz w:val="24"/>
          <w:szCs w:val="24"/>
          <w:lang w:eastAsia="en-US" w:bidi="ar-SA"/>
        </w:rPr>
      </w:pPr>
      <w:r w:rsidRPr="000B5E7B">
        <w:rPr>
          <w:sz w:val="24"/>
          <w:szCs w:val="24"/>
          <w:lang w:eastAsia="en-US" w:bidi="ar-SA"/>
        </w:rPr>
        <w:t>RAM: &gt;6GB</w:t>
      </w:r>
    </w:p>
    <w:p w14:paraId="4A098268" w14:textId="291F33DF" w:rsidR="00C77D71" w:rsidRPr="000B5E7B" w:rsidRDefault="00C77D71" w:rsidP="00FE1F6F">
      <w:pPr>
        <w:pStyle w:val="ListParagraph"/>
        <w:numPr>
          <w:ilvl w:val="1"/>
          <w:numId w:val="13"/>
        </w:numPr>
        <w:rPr>
          <w:sz w:val="24"/>
          <w:szCs w:val="24"/>
          <w:lang w:eastAsia="en-US" w:bidi="ar-SA"/>
        </w:rPr>
      </w:pPr>
      <w:r w:rsidRPr="000B5E7B">
        <w:rPr>
          <w:sz w:val="24"/>
          <w:szCs w:val="24"/>
          <w:lang w:eastAsia="en-US" w:bidi="ar-SA"/>
        </w:rPr>
        <w:t>SSD: &gt;256GB</w:t>
      </w:r>
    </w:p>
    <w:p w14:paraId="2D15AA22" w14:textId="3A6FF0BD" w:rsidR="00C77D71" w:rsidRPr="000B5E7B" w:rsidRDefault="00C77D71" w:rsidP="00FE1F6F">
      <w:pPr>
        <w:pStyle w:val="ListParagraph"/>
        <w:numPr>
          <w:ilvl w:val="0"/>
          <w:numId w:val="13"/>
        </w:numPr>
        <w:rPr>
          <w:sz w:val="24"/>
          <w:szCs w:val="24"/>
          <w:lang w:eastAsia="en-US" w:bidi="ar-SA"/>
        </w:rPr>
      </w:pPr>
      <w:r w:rsidRPr="000B5E7B">
        <w:rPr>
          <w:sz w:val="24"/>
          <w:szCs w:val="24"/>
          <w:lang w:eastAsia="en-US" w:bidi="ar-SA"/>
        </w:rPr>
        <w:t>Mô hình MVC:</w:t>
      </w:r>
    </w:p>
    <w:p w14:paraId="73734D70" w14:textId="4E620CBE" w:rsidR="00C77D71" w:rsidRPr="000B5E7B" w:rsidRDefault="00C77D71" w:rsidP="00FE1F6F">
      <w:pPr>
        <w:pStyle w:val="ListParagraph"/>
        <w:numPr>
          <w:ilvl w:val="1"/>
          <w:numId w:val="13"/>
        </w:numPr>
        <w:rPr>
          <w:sz w:val="24"/>
          <w:szCs w:val="24"/>
          <w:lang w:eastAsia="en-US" w:bidi="ar-SA"/>
        </w:rPr>
      </w:pPr>
      <w:r w:rsidRPr="000B5E7B">
        <w:rPr>
          <w:sz w:val="24"/>
          <w:szCs w:val="24"/>
          <w:lang w:eastAsia="en-US" w:bidi="ar-SA"/>
        </w:rPr>
        <w:t>Model: Các đối tượng Models là một phần của ứng dụng, các đối tượng này thiết lập logic của phần dữ liệu của ứng dụng. Thông thường, các đối tượng model lấy và lưu trạng thái của model trong CSDL.</w:t>
      </w:r>
    </w:p>
    <w:p w14:paraId="228FC51E" w14:textId="5720AE68" w:rsidR="00C77D71" w:rsidRPr="000B5E7B" w:rsidRDefault="00C77D71" w:rsidP="00FE1F6F">
      <w:pPr>
        <w:pStyle w:val="ListParagraph"/>
        <w:numPr>
          <w:ilvl w:val="1"/>
          <w:numId w:val="13"/>
        </w:numPr>
        <w:rPr>
          <w:sz w:val="24"/>
          <w:szCs w:val="24"/>
          <w:lang w:eastAsia="en-US" w:bidi="ar-SA"/>
        </w:rPr>
      </w:pPr>
      <w:r w:rsidRPr="000B5E7B">
        <w:rPr>
          <w:sz w:val="24"/>
          <w:szCs w:val="24"/>
          <w:lang w:eastAsia="en-US" w:bidi="ar-SA"/>
        </w:rPr>
        <w:t>View:</w:t>
      </w:r>
      <w:r w:rsidRPr="000B5E7B">
        <w:rPr>
          <w:sz w:val="24"/>
          <w:szCs w:val="24"/>
        </w:rPr>
        <w:t xml:space="preserve"> </w:t>
      </w:r>
      <w:r w:rsidRPr="000B5E7B">
        <w:rPr>
          <w:sz w:val="24"/>
          <w:szCs w:val="24"/>
          <w:lang w:eastAsia="en-US" w:bidi="ar-SA"/>
        </w:rPr>
        <w:t>Views là các thành phần dùng để hiển thị giao diện người dùng (UI).</w:t>
      </w:r>
    </w:p>
    <w:p w14:paraId="1BCFACD1" w14:textId="50719815" w:rsidR="00C77D71" w:rsidRPr="00C77D71" w:rsidRDefault="00C77D71" w:rsidP="00FE1F6F">
      <w:pPr>
        <w:pStyle w:val="ListParagraph"/>
        <w:numPr>
          <w:ilvl w:val="1"/>
          <w:numId w:val="13"/>
        </w:numPr>
        <w:rPr>
          <w:lang w:eastAsia="en-US" w:bidi="ar-SA"/>
        </w:rPr>
      </w:pPr>
      <w:r w:rsidRPr="000B5E7B">
        <w:rPr>
          <w:sz w:val="24"/>
          <w:szCs w:val="24"/>
          <w:lang w:eastAsia="en-US" w:bidi="ar-SA"/>
        </w:rPr>
        <w:t>Controllers: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w:t>
      </w:r>
    </w:p>
    <w:p w14:paraId="5373046F" w14:textId="5DD196E8" w:rsidR="00C77D71" w:rsidRDefault="00C77D71" w:rsidP="00C77D71">
      <w:pPr>
        <w:rPr>
          <w:lang w:eastAsia="en-US" w:bidi="ar-SA"/>
        </w:rPr>
      </w:pPr>
      <w:r>
        <w:rPr>
          <w:noProof/>
        </w:rPr>
        <w:lastRenderedPageBreak/>
        <w:drawing>
          <wp:inline distT="0" distB="0" distL="0" distR="0" wp14:anchorId="1A01EF69" wp14:editId="5EF19121">
            <wp:extent cx="5548745" cy="2773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6318" cy="2791822"/>
                    </a:xfrm>
                    <a:prstGeom prst="rect">
                      <a:avLst/>
                    </a:prstGeom>
                    <a:noFill/>
                    <a:ln>
                      <a:noFill/>
                    </a:ln>
                  </pic:spPr>
                </pic:pic>
              </a:graphicData>
            </a:graphic>
          </wp:inline>
        </w:drawing>
      </w:r>
    </w:p>
    <w:p w14:paraId="29C398E3" w14:textId="30E43DB0" w:rsidR="003F1120" w:rsidRDefault="003F1120" w:rsidP="003F1120">
      <w:pPr>
        <w:pStyle w:val="Heading2"/>
        <w:rPr>
          <w:lang w:eastAsia="en-US" w:bidi="ar-SA"/>
        </w:rPr>
      </w:pPr>
      <w:bookmarkStart w:id="21" w:name="_Toc527975146"/>
      <w:r w:rsidRPr="003F1120">
        <w:rPr>
          <w:lang w:eastAsia="en-US" w:bidi="ar-SA"/>
        </w:rPr>
        <w:t>Giao diện</w:t>
      </w:r>
      <w:bookmarkEnd w:id="21"/>
    </w:p>
    <w:p w14:paraId="3F1F5D88" w14:textId="3CF116D6" w:rsidR="00C77D71" w:rsidRPr="008130E4" w:rsidRDefault="009E67FE" w:rsidP="00FE1F6F">
      <w:pPr>
        <w:pStyle w:val="ListParagraph"/>
        <w:numPr>
          <w:ilvl w:val="0"/>
          <w:numId w:val="14"/>
        </w:numPr>
        <w:rPr>
          <w:sz w:val="24"/>
          <w:szCs w:val="24"/>
          <w:lang w:eastAsia="en-US" w:bidi="ar-SA"/>
        </w:rPr>
      </w:pPr>
      <w:r w:rsidRPr="008130E4">
        <w:rPr>
          <w:sz w:val="24"/>
          <w:szCs w:val="24"/>
          <w:lang w:eastAsia="en-US" w:bidi="ar-SA"/>
        </w:rPr>
        <w:t>Giao diện danh sách đề thi</w:t>
      </w:r>
    </w:p>
    <w:p w14:paraId="0805F520" w14:textId="12ACE988" w:rsidR="009E67FE" w:rsidRDefault="009E67FE" w:rsidP="009E67FE">
      <w:pPr>
        <w:pStyle w:val="ListParagraph"/>
        <w:ind w:left="720" w:hanging="720"/>
        <w:rPr>
          <w:lang w:eastAsia="en-US" w:bidi="ar-SA"/>
        </w:rPr>
      </w:pPr>
      <w:r>
        <w:rPr>
          <w:noProof/>
        </w:rPr>
        <w:drawing>
          <wp:inline distT="0" distB="0" distL="0" distR="0" wp14:anchorId="0572A707" wp14:editId="79E675D2">
            <wp:extent cx="5575300" cy="5327073"/>
            <wp:effectExtent l="0" t="0" r="6350" b="698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 th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7095" cy="5328788"/>
                    </a:xfrm>
                    <a:prstGeom prst="rect">
                      <a:avLst/>
                    </a:prstGeom>
                  </pic:spPr>
                </pic:pic>
              </a:graphicData>
            </a:graphic>
          </wp:inline>
        </w:drawing>
      </w:r>
    </w:p>
    <w:p w14:paraId="747A2EF6" w14:textId="1A86E21A" w:rsidR="009E67FE" w:rsidRPr="008130E4" w:rsidRDefault="009E67FE" w:rsidP="00FE1F6F">
      <w:pPr>
        <w:pStyle w:val="ListParagraph"/>
        <w:numPr>
          <w:ilvl w:val="0"/>
          <w:numId w:val="14"/>
        </w:numPr>
        <w:rPr>
          <w:sz w:val="24"/>
          <w:szCs w:val="24"/>
          <w:lang w:eastAsia="en-US" w:bidi="ar-SA"/>
        </w:rPr>
      </w:pPr>
      <w:r w:rsidRPr="008130E4">
        <w:rPr>
          <w:sz w:val="24"/>
          <w:szCs w:val="24"/>
          <w:lang w:eastAsia="en-US" w:bidi="ar-SA"/>
        </w:rPr>
        <w:lastRenderedPageBreak/>
        <w:t>Giao diện Quản lý đề thi</w:t>
      </w:r>
    </w:p>
    <w:p w14:paraId="439CCDBF" w14:textId="718DEB1B" w:rsidR="009E67FE" w:rsidRPr="00C77D71" w:rsidRDefault="009E67FE" w:rsidP="009E67FE">
      <w:pPr>
        <w:pStyle w:val="ListParagraph"/>
        <w:ind w:left="720" w:hanging="720"/>
        <w:jc w:val="left"/>
        <w:rPr>
          <w:lang w:eastAsia="en-US" w:bidi="ar-SA"/>
        </w:rPr>
      </w:pPr>
      <w:r>
        <w:rPr>
          <w:noProof/>
        </w:rPr>
        <w:drawing>
          <wp:inline distT="0" distB="0" distL="0" distR="0" wp14:anchorId="6C815907" wp14:editId="11DCC72C">
            <wp:extent cx="5575300" cy="3134319"/>
            <wp:effectExtent l="0" t="0" r="6350"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ly de th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5300" cy="3134319"/>
                    </a:xfrm>
                    <a:prstGeom prst="rect">
                      <a:avLst/>
                    </a:prstGeom>
                  </pic:spPr>
                </pic:pic>
              </a:graphicData>
            </a:graphic>
          </wp:inline>
        </w:drawing>
      </w:r>
    </w:p>
    <w:p w14:paraId="56C9ED69" w14:textId="7663FBA3" w:rsidR="009E67FE" w:rsidRPr="009E67FE" w:rsidRDefault="003F1120" w:rsidP="009E67FE">
      <w:pPr>
        <w:pStyle w:val="Heading2"/>
        <w:rPr>
          <w:lang w:eastAsia="en-US" w:bidi="ar-SA"/>
        </w:rPr>
      </w:pPr>
      <w:bookmarkStart w:id="22" w:name="_Toc527975147"/>
      <w:r w:rsidRPr="003F1120">
        <w:rPr>
          <w:lang w:eastAsia="en-US" w:bidi="ar-SA"/>
        </w:rPr>
        <w:t>Cơ sở dữ liệu</w:t>
      </w:r>
      <w:bookmarkEnd w:id="22"/>
    </w:p>
    <w:p w14:paraId="62917A0D" w14:textId="3E5B8589" w:rsidR="009E67FE" w:rsidRPr="008130E4" w:rsidRDefault="009E67FE" w:rsidP="00FE1F6F">
      <w:pPr>
        <w:pStyle w:val="ListParagraph"/>
        <w:numPr>
          <w:ilvl w:val="0"/>
          <w:numId w:val="14"/>
        </w:numPr>
        <w:rPr>
          <w:sz w:val="24"/>
          <w:szCs w:val="24"/>
        </w:rPr>
      </w:pPr>
      <w:r w:rsidRPr="008130E4">
        <w:rPr>
          <w:sz w:val="24"/>
          <w:szCs w:val="24"/>
        </w:rPr>
        <w:t>Bảng câu hỏi:</w:t>
      </w:r>
    </w:p>
    <w:tbl>
      <w:tblPr>
        <w:tblW w:w="8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1496"/>
        <w:gridCol w:w="1050"/>
        <w:gridCol w:w="3664"/>
      </w:tblGrid>
      <w:tr w:rsidR="009E67FE" w:rsidRPr="0001153B" w14:paraId="479A3E29" w14:textId="77777777" w:rsidTr="009E67FE">
        <w:trPr>
          <w:jc w:val="center"/>
        </w:trPr>
        <w:tc>
          <w:tcPr>
            <w:tcW w:w="1795" w:type="dxa"/>
            <w:tcBorders>
              <w:top w:val="single" w:sz="4" w:space="0" w:color="auto"/>
              <w:left w:val="single" w:sz="4" w:space="0" w:color="auto"/>
              <w:bottom w:val="single" w:sz="4" w:space="0" w:color="auto"/>
              <w:right w:val="single" w:sz="4" w:space="0" w:color="auto"/>
            </w:tcBorders>
            <w:hideMark/>
          </w:tcPr>
          <w:p w14:paraId="5EC69956" w14:textId="77777777" w:rsidR="009E67FE" w:rsidRPr="008130E4" w:rsidRDefault="009E67FE" w:rsidP="009E67FE">
            <w:pPr>
              <w:pStyle w:val="ListParagraph"/>
              <w:spacing w:line="360" w:lineRule="auto"/>
              <w:ind w:left="720" w:hanging="828"/>
              <w:jc w:val="center"/>
              <w:rPr>
                <w:rFonts w:cs="Tahoma"/>
                <w:b/>
                <w:sz w:val="24"/>
                <w:szCs w:val="24"/>
                <w:lang w:eastAsia="en-US"/>
              </w:rPr>
            </w:pPr>
            <w:r w:rsidRPr="008130E4">
              <w:rPr>
                <w:rFonts w:cs="Tahoma"/>
                <w:b/>
                <w:sz w:val="24"/>
                <w:szCs w:val="24"/>
                <w:lang w:eastAsia="en-US"/>
              </w:rPr>
              <w:t>Field name</w:t>
            </w:r>
          </w:p>
        </w:tc>
        <w:tc>
          <w:tcPr>
            <w:tcW w:w="1496" w:type="dxa"/>
            <w:tcBorders>
              <w:top w:val="single" w:sz="4" w:space="0" w:color="auto"/>
              <w:left w:val="single" w:sz="4" w:space="0" w:color="auto"/>
              <w:bottom w:val="single" w:sz="4" w:space="0" w:color="auto"/>
              <w:right w:val="single" w:sz="4" w:space="0" w:color="auto"/>
            </w:tcBorders>
            <w:hideMark/>
          </w:tcPr>
          <w:p w14:paraId="03F569C3" w14:textId="77777777" w:rsidR="009E67FE" w:rsidRPr="008130E4" w:rsidRDefault="009E67FE" w:rsidP="009E67FE">
            <w:pPr>
              <w:spacing w:line="360" w:lineRule="auto"/>
              <w:jc w:val="center"/>
              <w:rPr>
                <w:rFonts w:cs="Tahoma"/>
                <w:b/>
                <w:sz w:val="24"/>
                <w:szCs w:val="24"/>
                <w:lang w:eastAsia="en-US"/>
              </w:rPr>
            </w:pPr>
            <w:r w:rsidRPr="008130E4">
              <w:rPr>
                <w:rFonts w:cs="Tahoma"/>
                <w:b/>
                <w:sz w:val="24"/>
                <w:szCs w:val="24"/>
                <w:lang w:eastAsia="en-US"/>
              </w:rPr>
              <w:t>Data Type</w:t>
            </w:r>
          </w:p>
        </w:tc>
        <w:tc>
          <w:tcPr>
            <w:tcW w:w="1050" w:type="dxa"/>
            <w:tcBorders>
              <w:top w:val="single" w:sz="4" w:space="0" w:color="auto"/>
              <w:left w:val="single" w:sz="4" w:space="0" w:color="auto"/>
              <w:bottom w:val="single" w:sz="4" w:space="0" w:color="auto"/>
              <w:right w:val="single" w:sz="4" w:space="0" w:color="auto"/>
            </w:tcBorders>
            <w:hideMark/>
          </w:tcPr>
          <w:p w14:paraId="78E7186E" w14:textId="77777777" w:rsidR="009E67FE" w:rsidRPr="008130E4" w:rsidRDefault="009E67FE" w:rsidP="009E67FE">
            <w:pPr>
              <w:spacing w:line="360" w:lineRule="auto"/>
              <w:jc w:val="center"/>
              <w:rPr>
                <w:rFonts w:cs="Tahoma"/>
                <w:b/>
                <w:sz w:val="24"/>
                <w:szCs w:val="24"/>
                <w:lang w:eastAsia="en-US"/>
              </w:rPr>
            </w:pPr>
            <w:r w:rsidRPr="008130E4">
              <w:rPr>
                <w:rFonts w:cs="Tahoma"/>
                <w:b/>
                <w:sz w:val="24"/>
                <w:szCs w:val="24"/>
                <w:lang w:eastAsia="en-US"/>
              </w:rPr>
              <w:t>Size</w:t>
            </w:r>
          </w:p>
        </w:tc>
        <w:tc>
          <w:tcPr>
            <w:tcW w:w="3664" w:type="dxa"/>
            <w:tcBorders>
              <w:top w:val="single" w:sz="4" w:space="0" w:color="auto"/>
              <w:left w:val="single" w:sz="4" w:space="0" w:color="auto"/>
              <w:bottom w:val="single" w:sz="4" w:space="0" w:color="auto"/>
              <w:right w:val="single" w:sz="4" w:space="0" w:color="auto"/>
            </w:tcBorders>
            <w:hideMark/>
          </w:tcPr>
          <w:p w14:paraId="54A135D0" w14:textId="77777777" w:rsidR="009E67FE" w:rsidRPr="008130E4" w:rsidRDefault="009E67FE" w:rsidP="009E67FE">
            <w:pPr>
              <w:spacing w:line="360" w:lineRule="auto"/>
              <w:jc w:val="center"/>
              <w:rPr>
                <w:rFonts w:cs="Tahoma"/>
                <w:b/>
                <w:sz w:val="24"/>
                <w:szCs w:val="24"/>
                <w:lang w:eastAsia="en-US"/>
              </w:rPr>
            </w:pPr>
            <w:r w:rsidRPr="008130E4">
              <w:rPr>
                <w:rFonts w:cs="Tahoma"/>
                <w:b/>
                <w:sz w:val="24"/>
                <w:szCs w:val="24"/>
                <w:lang w:eastAsia="en-US"/>
              </w:rPr>
              <w:t>Description</w:t>
            </w:r>
          </w:p>
        </w:tc>
      </w:tr>
      <w:tr w:rsidR="009E67FE" w:rsidRPr="0001153B" w14:paraId="5B667EF2" w14:textId="77777777" w:rsidTr="009E67FE">
        <w:trPr>
          <w:jc w:val="center"/>
        </w:trPr>
        <w:tc>
          <w:tcPr>
            <w:tcW w:w="1795" w:type="dxa"/>
            <w:tcBorders>
              <w:top w:val="single" w:sz="4" w:space="0" w:color="auto"/>
              <w:left w:val="single" w:sz="4" w:space="0" w:color="auto"/>
              <w:bottom w:val="single" w:sz="4" w:space="0" w:color="auto"/>
              <w:right w:val="single" w:sz="4" w:space="0" w:color="auto"/>
            </w:tcBorders>
            <w:hideMark/>
          </w:tcPr>
          <w:p w14:paraId="034F7D52"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QuestionID</w:t>
            </w:r>
          </w:p>
        </w:tc>
        <w:tc>
          <w:tcPr>
            <w:tcW w:w="1496" w:type="dxa"/>
            <w:tcBorders>
              <w:top w:val="single" w:sz="4" w:space="0" w:color="auto"/>
              <w:left w:val="single" w:sz="4" w:space="0" w:color="auto"/>
              <w:bottom w:val="single" w:sz="4" w:space="0" w:color="auto"/>
              <w:right w:val="single" w:sz="4" w:space="0" w:color="auto"/>
            </w:tcBorders>
            <w:hideMark/>
          </w:tcPr>
          <w:p w14:paraId="1B875EC6"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int</w:t>
            </w:r>
          </w:p>
        </w:tc>
        <w:tc>
          <w:tcPr>
            <w:tcW w:w="1050" w:type="dxa"/>
            <w:tcBorders>
              <w:top w:val="single" w:sz="4" w:space="0" w:color="auto"/>
              <w:left w:val="single" w:sz="4" w:space="0" w:color="auto"/>
              <w:bottom w:val="single" w:sz="4" w:space="0" w:color="auto"/>
              <w:right w:val="single" w:sz="4" w:space="0" w:color="auto"/>
            </w:tcBorders>
          </w:tcPr>
          <w:p w14:paraId="334B9D50" w14:textId="77777777" w:rsidR="009E67FE" w:rsidRPr="008130E4" w:rsidRDefault="009E67FE" w:rsidP="00677023">
            <w:pPr>
              <w:spacing w:line="360" w:lineRule="auto"/>
              <w:rPr>
                <w:rFonts w:cs="Tahoma"/>
                <w:sz w:val="24"/>
                <w:szCs w:val="24"/>
                <w:lang w:eastAsia="en-US"/>
              </w:rPr>
            </w:pPr>
          </w:p>
        </w:tc>
        <w:tc>
          <w:tcPr>
            <w:tcW w:w="3664" w:type="dxa"/>
            <w:tcBorders>
              <w:top w:val="single" w:sz="4" w:space="0" w:color="auto"/>
              <w:left w:val="single" w:sz="4" w:space="0" w:color="auto"/>
              <w:bottom w:val="single" w:sz="4" w:space="0" w:color="auto"/>
              <w:right w:val="single" w:sz="4" w:space="0" w:color="auto"/>
            </w:tcBorders>
            <w:hideMark/>
          </w:tcPr>
          <w:p w14:paraId="76DEC633"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ID câu hỏi</w:t>
            </w:r>
          </w:p>
        </w:tc>
      </w:tr>
      <w:tr w:rsidR="009E67FE" w:rsidRPr="0001153B" w14:paraId="6258F831" w14:textId="77777777" w:rsidTr="009E67FE">
        <w:trPr>
          <w:jc w:val="center"/>
        </w:trPr>
        <w:tc>
          <w:tcPr>
            <w:tcW w:w="1795" w:type="dxa"/>
            <w:tcBorders>
              <w:top w:val="single" w:sz="4" w:space="0" w:color="auto"/>
              <w:left w:val="single" w:sz="4" w:space="0" w:color="auto"/>
              <w:bottom w:val="single" w:sz="4" w:space="0" w:color="auto"/>
              <w:right w:val="single" w:sz="4" w:space="0" w:color="auto"/>
            </w:tcBorders>
            <w:hideMark/>
          </w:tcPr>
          <w:p w14:paraId="062103D4"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Content</w:t>
            </w:r>
          </w:p>
        </w:tc>
        <w:tc>
          <w:tcPr>
            <w:tcW w:w="1496" w:type="dxa"/>
            <w:tcBorders>
              <w:top w:val="single" w:sz="4" w:space="0" w:color="auto"/>
              <w:left w:val="single" w:sz="4" w:space="0" w:color="auto"/>
              <w:bottom w:val="single" w:sz="4" w:space="0" w:color="auto"/>
              <w:right w:val="single" w:sz="4" w:space="0" w:color="auto"/>
            </w:tcBorders>
            <w:hideMark/>
          </w:tcPr>
          <w:p w14:paraId="3B9C7D6F"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nvarchar</w:t>
            </w:r>
          </w:p>
        </w:tc>
        <w:tc>
          <w:tcPr>
            <w:tcW w:w="1050" w:type="dxa"/>
            <w:tcBorders>
              <w:top w:val="single" w:sz="4" w:space="0" w:color="auto"/>
              <w:left w:val="single" w:sz="4" w:space="0" w:color="auto"/>
              <w:bottom w:val="single" w:sz="4" w:space="0" w:color="auto"/>
              <w:right w:val="single" w:sz="4" w:space="0" w:color="auto"/>
            </w:tcBorders>
            <w:hideMark/>
          </w:tcPr>
          <w:p w14:paraId="7D84E59C"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2000</w:t>
            </w:r>
          </w:p>
        </w:tc>
        <w:tc>
          <w:tcPr>
            <w:tcW w:w="3664" w:type="dxa"/>
            <w:tcBorders>
              <w:top w:val="single" w:sz="4" w:space="0" w:color="auto"/>
              <w:left w:val="single" w:sz="4" w:space="0" w:color="auto"/>
              <w:bottom w:val="single" w:sz="4" w:space="0" w:color="auto"/>
              <w:right w:val="single" w:sz="4" w:space="0" w:color="auto"/>
            </w:tcBorders>
            <w:hideMark/>
          </w:tcPr>
          <w:p w14:paraId="6E698D27"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Nội dung câu hỏi</w:t>
            </w:r>
          </w:p>
        </w:tc>
      </w:tr>
      <w:tr w:rsidR="009E67FE" w:rsidRPr="0001153B" w14:paraId="408DD4C2" w14:textId="77777777" w:rsidTr="009E67FE">
        <w:trPr>
          <w:jc w:val="center"/>
        </w:trPr>
        <w:tc>
          <w:tcPr>
            <w:tcW w:w="1795" w:type="dxa"/>
            <w:tcBorders>
              <w:top w:val="single" w:sz="4" w:space="0" w:color="auto"/>
              <w:left w:val="single" w:sz="4" w:space="0" w:color="auto"/>
              <w:bottom w:val="single" w:sz="4" w:space="0" w:color="auto"/>
              <w:right w:val="single" w:sz="4" w:space="0" w:color="auto"/>
            </w:tcBorders>
            <w:hideMark/>
          </w:tcPr>
          <w:p w14:paraId="0A3666B7"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ChapterID</w:t>
            </w:r>
          </w:p>
        </w:tc>
        <w:tc>
          <w:tcPr>
            <w:tcW w:w="1496" w:type="dxa"/>
            <w:tcBorders>
              <w:top w:val="single" w:sz="4" w:space="0" w:color="auto"/>
              <w:left w:val="single" w:sz="4" w:space="0" w:color="auto"/>
              <w:bottom w:val="single" w:sz="4" w:space="0" w:color="auto"/>
              <w:right w:val="single" w:sz="4" w:space="0" w:color="auto"/>
            </w:tcBorders>
            <w:hideMark/>
          </w:tcPr>
          <w:p w14:paraId="640F3812"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int</w:t>
            </w:r>
          </w:p>
        </w:tc>
        <w:tc>
          <w:tcPr>
            <w:tcW w:w="1050" w:type="dxa"/>
            <w:tcBorders>
              <w:top w:val="single" w:sz="4" w:space="0" w:color="auto"/>
              <w:left w:val="single" w:sz="4" w:space="0" w:color="auto"/>
              <w:bottom w:val="single" w:sz="4" w:space="0" w:color="auto"/>
              <w:right w:val="single" w:sz="4" w:space="0" w:color="auto"/>
            </w:tcBorders>
          </w:tcPr>
          <w:p w14:paraId="36E6F038" w14:textId="77777777" w:rsidR="009E67FE" w:rsidRPr="008130E4" w:rsidRDefault="009E67FE" w:rsidP="00677023">
            <w:pPr>
              <w:spacing w:line="360" w:lineRule="auto"/>
              <w:rPr>
                <w:rFonts w:cs="Tahoma"/>
                <w:sz w:val="24"/>
                <w:szCs w:val="24"/>
                <w:lang w:eastAsia="en-US"/>
              </w:rPr>
            </w:pPr>
          </w:p>
        </w:tc>
        <w:tc>
          <w:tcPr>
            <w:tcW w:w="3664" w:type="dxa"/>
            <w:tcBorders>
              <w:top w:val="single" w:sz="4" w:space="0" w:color="auto"/>
              <w:left w:val="single" w:sz="4" w:space="0" w:color="auto"/>
              <w:bottom w:val="single" w:sz="4" w:space="0" w:color="auto"/>
              <w:right w:val="single" w:sz="4" w:space="0" w:color="auto"/>
            </w:tcBorders>
            <w:hideMark/>
          </w:tcPr>
          <w:p w14:paraId="549A5A7A" w14:textId="77777777" w:rsidR="009E67FE" w:rsidRPr="008130E4" w:rsidRDefault="009E67FE" w:rsidP="00677023">
            <w:pPr>
              <w:spacing w:line="360" w:lineRule="auto"/>
              <w:ind w:left="-328" w:firstLine="328"/>
              <w:rPr>
                <w:rFonts w:cs="Tahoma"/>
                <w:sz w:val="24"/>
                <w:szCs w:val="24"/>
                <w:lang w:eastAsia="en-US"/>
              </w:rPr>
            </w:pPr>
            <w:r w:rsidRPr="008130E4">
              <w:rPr>
                <w:rFonts w:cs="Tahoma"/>
                <w:sz w:val="24"/>
                <w:szCs w:val="24"/>
                <w:lang w:eastAsia="en-US"/>
              </w:rPr>
              <w:t>ID chương học</w:t>
            </w:r>
          </w:p>
        </w:tc>
      </w:tr>
      <w:tr w:rsidR="009E67FE" w:rsidRPr="0001153B" w14:paraId="28879237" w14:textId="77777777" w:rsidTr="009E67FE">
        <w:trPr>
          <w:jc w:val="center"/>
        </w:trPr>
        <w:tc>
          <w:tcPr>
            <w:tcW w:w="1795" w:type="dxa"/>
            <w:tcBorders>
              <w:top w:val="single" w:sz="4" w:space="0" w:color="auto"/>
              <w:left w:val="single" w:sz="4" w:space="0" w:color="auto"/>
              <w:bottom w:val="single" w:sz="4" w:space="0" w:color="auto"/>
              <w:right w:val="single" w:sz="4" w:space="0" w:color="auto"/>
            </w:tcBorders>
            <w:hideMark/>
          </w:tcPr>
          <w:p w14:paraId="1C27F989"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LevelID</w:t>
            </w:r>
          </w:p>
        </w:tc>
        <w:tc>
          <w:tcPr>
            <w:tcW w:w="1496" w:type="dxa"/>
            <w:tcBorders>
              <w:top w:val="single" w:sz="4" w:space="0" w:color="auto"/>
              <w:left w:val="single" w:sz="4" w:space="0" w:color="auto"/>
              <w:bottom w:val="single" w:sz="4" w:space="0" w:color="auto"/>
              <w:right w:val="single" w:sz="4" w:space="0" w:color="auto"/>
            </w:tcBorders>
            <w:hideMark/>
          </w:tcPr>
          <w:p w14:paraId="449CB531"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int</w:t>
            </w:r>
          </w:p>
        </w:tc>
        <w:tc>
          <w:tcPr>
            <w:tcW w:w="1050" w:type="dxa"/>
            <w:tcBorders>
              <w:top w:val="single" w:sz="4" w:space="0" w:color="auto"/>
              <w:left w:val="single" w:sz="4" w:space="0" w:color="auto"/>
              <w:bottom w:val="single" w:sz="4" w:space="0" w:color="auto"/>
              <w:right w:val="single" w:sz="4" w:space="0" w:color="auto"/>
            </w:tcBorders>
          </w:tcPr>
          <w:p w14:paraId="4ADFEA06" w14:textId="77777777" w:rsidR="009E67FE" w:rsidRPr="008130E4" w:rsidRDefault="009E67FE" w:rsidP="00677023">
            <w:pPr>
              <w:spacing w:line="360" w:lineRule="auto"/>
              <w:rPr>
                <w:rFonts w:cs="Tahoma"/>
                <w:sz w:val="24"/>
                <w:szCs w:val="24"/>
                <w:lang w:eastAsia="en-US"/>
              </w:rPr>
            </w:pPr>
          </w:p>
        </w:tc>
        <w:tc>
          <w:tcPr>
            <w:tcW w:w="3664" w:type="dxa"/>
            <w:tcBorders>
              <w:top w:val="single" w:sz="4" w:space="0" w:color="auto"/>
              <w:left w:val="single" w:sz="4" w:space="0" w:color="auto"/>
              <w:bottom w:val="single" w:sz="4" w:space="0" w:color="auto"/>
              <w:right w:val="single" w:sz="4" w:space="0" w:color="auto"/>
            </w:tcBorders>
            <w:hideMark/>
          </w:tcPr>
          <w:p w14:paraId="0B21BE20"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ID độ khó</w:t>
            </w:r>
          </w:p>
        </w:tc>
      </w:tr>
      <w:tr w:rsidR="009E67FE" w:rsidRPr="0001153B" w14:paraId="782502B3" w14:textId="77777777" w:rsidTr="009E67FE">
        <w:trPr>
          <w:jc w:val="center"/>
        </w:trPr>
        <w:tc>
          <w:tcPr>
            <w:tcW w:w="1795" w:type="dxa"/>
            <w:tcBorders>
              <w:top w:val="single" w:sz="4" w:space="0" w:color="auto"/>
              <w:left w:val="single" w:sz="4" w:space="0" w:color="auto"/>
              <w:bottom w:val="single" w:sz="4" w:space="0" w:color="auto"/>
              <w:right w:val="single" w:sz="4" w:space="0" w:color="auto"/>
            </w:tcBorders>
            <w:hideMark/>
          </w:tcPr>
          <w:p w14:paraId="7401117B"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Guide</w:t>
            </w:r>
          </w:p>
        </w:tc>
        <w:tc>
          <w:tcPr>
            <w:tcW w:w="1496" w:type="dxa"/>
            <w:tcBorders>
              <w:top w:val="single" w:sz="4" w:space="0" w:color="auto"/>
              <w:left w:val="single" w:sz="4" w:space="0" w:color="auto"/>
              <w:bottom w:val="single" w:sz="4" w:space="0" w:color="auto"/>
              <w:right w:val="single" w:sz="4" w:space="0" w:color="auto"/>
            </w:tcBorders>
            <w:hideMark/>
          </w:tcPr>
          <w:p w14:paraId="6808A327"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nvarchar</w:t>
            </w:r>
          </w:p>
        </w:tc>
        <w:tc>
          <w:tcPr>
            <w:tcW w:w="1050" w:type="dxa"/>
            <w:tcBorders>
              <w:top w:val="single" w:sz="4" w:space="0" w:color="auto"/>
              <w:left w:val="single" w:sz="4" w:space="0" w:color="auto"/>
              <w:bottom w:val="single" w:sz="4" w:space="0" w:color="auto"/>
              <w:right w:val="single" w:sz="4" w:space="0" w:color="auto"/>
            </w:tcBorders>
            <w:hideMark/>
          </w:tcPr>
          <w:p w14:paraId="2E67F898"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2000</w:t>
            </w:r>
          </w:p>
        </w:tc>
        <w:tc>
          <w:tcPr>
            <w:tcW w:w="3664" w:type="dxa"/>
            <w:tcBorders>
              <w:top w:val="single" w:sz="4" w:space="0" w:color="auto"/>
              <w:left w:val="single" w:sz="4" w:space="0" w:color="auto"/>
              <w:bottom w:val="single" w:sz="4" w:space="0" w:color="auto"/>
              <w:right w:val="single" w:sz="4" w:space="0" w:color="auto"/>
            </w:tcBorders>
            <w:hideMark/>
          </w:tcPr>
          <w:p w14:paraId="65B8A87F"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Hướng dẫn trả lời</w:t>
            </w:r>
          </w:p>
        </w:tc>
      </w:tr>
      <w:tr w:rsidR="009E67FE" w:rsidRPr="0001153B" w14:paraId="091A6894" w14:textId="77777777" w:rsidTr="009E67FE">
        <w:trPr>
          <w:jc w:val="center"/>
        </w:trPr>
        <w:tc>
          <w:tcPr>
            <w:tcW w:w="1795" w:type="dxa"/>
            <w:tcBorders>
              <w:top w:val="single" w:sz="4" w:space="0" w:color="auto"/>
              <w:left w:val="single" w:sz="4" w:space="0" w:color="auto"/>
              <w:bottom w:val="single" w:sz="4" w:space="0" w:color="auto"/>
              <w:right w:val="single" w:sz="4" w:space="0" w:color="auto"/>
            </w:tcBorders>
            <w:hideMark/>
          </w:tcPr>
          <w:p w14:paraId="3EE582D1"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ObjectGUID</w:t>
            </w:r>
          </w:p>
        </w:tc>
        <w:tc>
          <w:tcPr>
            <w:tcW w:w="1496" w:type="dxa"/>
            <w:tcBorders>
              <w:top w:val="single" w:sz="4" w:space="0" w:color="auto"/>
              <w:left w:val="single" w:sz="4" w:space="0" w:color="auto"/>
              <w:bottom w:val="single" w:sz="4" w:space="0" w:color="auto"/>
              <w:right w:val="single" w:sz="4" w:space="0" w:color="auto"/>
            </w:tcBorders>
            <w:hideMark/>
          </w:tcPr>
          <w:p w14:paraId="05D85416"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varchar</w:t>
            </w:r>
          </w:p>
        </w:tc>
        <w:tc>
          <w:tcPr>
            <w:tcW w:w="1050" w:type="dxa"/>
            <w:tcBorders>
              <w:top w:val="single" w:sz="4" w:space="0" w:color="auto"/>
              <w:left w:val="single" w:sz="4" w:space="0" w:color="auto"/>
              <w:bottom w:val="single" w:sz="4" w:space="0" w:color="auto"/>
              <w:right w:val="single" w:sz="4" w:space="0" w:color="auto"/>
            </w:tcBorders>
            <w:hideMark/>
          </w:tcPr>
          <w:p w14:paraId="571E8065"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36</w:t>
            </w:r>
          </w:p>
        </w:tc>
        <w:tc>
          <w:tcPr>
            <w:tcW w:w="3664" w:type="dxa"/>
            <w:tcBorders>
              <w:top w:val="single" w:sz="4" w:space="0" w:color="auto"/>
              <w:left w:val="single" w:sz="4" w:space="0" w:color="auto"/>
              <w:bottom w:val="single" w:sz="4" w:space="0" w:color="auto"/>
              <w:right w:val="single" w:sz="4" w:space="0" w:color="auto"/>
            </w:tcBorders>
            <w:hideMark/>
          </w:tcPr>
          <w:p w14:paraId="48308991"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Đối tượng GUID</w:t>
            </w:r>
          </w:p>
        </w:tc>
      </w:tr>
      <w:tr w:rsidR="009E67FE" w:rsidRPr="0001153B" w14:paraId="58804C67" w14:textId="77777777" w:rsidTr="009E67FE">
        <w:trPr>
          <w:jc w:val="center"/>
        </w:trPr>
        <w:tc>
          <w:tcPr>
            <w:tcW w:w="1795" w:type="dxa"/>
            <w:tcBorders>
              <w:top w:val="single" w:sz="4" w:space="0" w:color="auto"/>
              <w:left w:val="single" w:sz="4" w:space="0" w:color="auto"/>
              <w:bottom w:val="single" w:sz="4" w:space="0" w:color="auto"/>
              <w:right w:val="single" w:sz="4" w:space="0" w:color="auto"/>
            </w:tcBorders>
            <w:hideMark/>
          </w:tcPr>
          <w:p w14:paraId="552AB4A1"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IsActive</w:t>
            </w:r>
          </w:p>
        </w:tc>
        <w:tc>
          <w:tcPr>
            <w:tcW w:w="1496" w:type="dxa"/>
            <w:tcBorders>
              <w:top w:val="single" w:sz="4" w:space="0" w:color="auto"/>
              <w:left w:val="single" w:sz="4" w:space="0" w:color="auto"/>
              <w:bottom w:val="single" w:sz="4" w:space="0" w:color="auto"/>
              <w:right w:val="single" w:sz="4" w:space="0" w:color="auto"/>
            </w:tcBorders>
            <w:hideMark/>
          </w:tcPr>
          <w:p w14:paraId="62606D89"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bit</w:t>
            </w:r>
          </w:p>
        </w:tc>
        <w:tc>
          <w:tcPr>
            <w:tcW w:w="1050" w:type="dxa"/>
            <w:tcBorders>
              <w:top w:val="single" w:sz="4" w:space="0" w:color="auto"/>
              <w:left w:val="single" w:sz="4" w:space="0" w:color="auto"/>
              <w:bottom w:val="single" w:sz="4" w:space="0" w:color="auto"/>
              <w:right w:val="single" w:sz="4" w:space="0" w:color="auto"/>
            </w:tcBorders>
          </w:tcPr>
          <w:p w14:paraId="285713F0" w14:textId="77777777" w:rsidR="009E67FE" w:rsidRPr="008130E4" w:rsidRDefault="009E67FE" w:rsidP="00677023">
            <w:pPr>
              <w:spacing w:line="360" w:lineRule="auto"/>
              <w:rPr>
                <w:rFonts w:cs="Tahoma"/>
                <w:sz w:val="24"/>
                <w:szCs w:val="24"/>
                <w:lang w:eastAsia="en-US"/>
              </w:rPr>
            </w:pPr>
          </w:p>
        </w:tc>
        <w:tc>
          <w:tcPr>
            <w:tcW w:w="3664" w:type="dxa"/>
            <w:tcBorders>
              <w:top w:val="single" w:sz="4" w:space="0" w:color="auto"/>
              <w:left w:val="single" w:sz="4" w:space="0" w:color="auto"/>
              <w:bottom w:val="single" w:sz="4" w:space="0" w:color="auto"/>
              <w:right w:val="single" w:sz="4" w:space="0" w:color="auto"/>
            </w:tcBorders>
            <w:hideMark/>
          </w:tcPr>
          <w:p w14:paraId="2FA498A2" w14:textId="77777777" w:rsidR="009E67FE" w:rsidRPr="008130E4" w:rsidRDefault="009E67FE" w:rsidP="00677023">
            <w:pPr>
              <w:keepNext/>
              <w:spacing w:line="360" w:lineRule="auto"/>
              <w:rPr>
                <w:rFonts w:cs="Tahoma"/>
                <w:sz w:val="24"/>
                <w:szCs w:val="24"/>
                <w:lang w:eastAsia="en-US"/>
              </w:rPr>
            </w:pPr>
            <w:r w:rsidRPr="008130E4">
              <w:rPr>
                <w:rFonts w:cs="Tahoma"/>
                <w:sz w:val="24"/>
                <w:szCs w:val="24"/>
                <w:lang w:eastAsia="en-US"/>
              </w:rPr>
              <w:t>Trạng thái kích hoạt</w:t>
            </w:r>
          </w:p>
        </w:tc>
      </w:tr>
    </w:tbl>
    <w:p w14:paraId="581E9E14" w14:textId="735462F0" w:rsidR="009E67FE" w:rsidRDefault="009E67FE" w:rsidP="009E67FE">
      <w:pPr>
        <w:rPr>
          <w:lang w:eastAsia="en-US" w:bidi="ar-SA"/>
        </w:rPr>
      </w:pPr>
    </w:p>
    <w:p w14:paraId="076483AF" w14:textId="23809EAB" w:rsidR="009E67FE" w:rsidRDefault="009E67FE" w:rsidP="009E67FE">
      <w:pPr>
        <w:rPr>
          <w:lang w:eastAsia="en-US" w:bidi="ar-SA"/>
        </w:rPr>
      </w:pPr>
    </w:p>
    <w:p w14:paraId="1853CEA8" w14:textId="622BBD8C" w:rsidR="009E67FE" w:rsidRDefault="009E67FE" w:rsidP="009E67FE">
      <w:pPr>
        <w:rPr>
          <w:lang w:eastAsia="en-US" w:bidi="ar-SA"/>
        </w:rPr>
      </w:pPr>
    </w:p>
    <w:p w14:paraId="43139EBE" w14:textId="62BDB4AA" w:rsidR="009E67FE" w:rsidRDefault="009E67FE" w:rsidP="009E67FE">
      <w:pPr>
        <w:rPr>
          <w:lang w:eastAsia="en-US" w:bidi="ar-SA"/>
        </w:rPr>
      </w:pPr>
    </w:p>
    <w:p w14:paraId="22C8CF34" w14:textId="0CC1B185" w:rsidR="009E67FE" w:rsidRDefault="009E67FE" w:rsidP="009E67FE">
      <w:pPr>
        <w:rPr>
          <w:lang w:eastAsia="en-US" w:bidi="ar-SA"/>
        </w:rPr>
      </w:pPr>
    </w:p>
    <w:p w14:paraId="7DC3F48F" w14:textId="618A0975" w:rsidR="009E67FE" w:rsidRDefault="009E67FE" w:rsidP="009E67FE">
      <w:pPr>
        <w:rPr>
          <w:lang w:eastAsia="en-US" w:bidi="ar-SA"/>
        </w:rPr>
      </w:pPr>
    </w:p>
    <w:p w14:paraId="0799C2EC" w14:textId="77777777" w:rsidR="009E67FE" w:rsidRDefault="009E67FE" w:rsidP="009E67FE">
      <w:pPr>
        <w:rPr>
          <w:lang w:eastAsia="en-US" w:bidi="ar-SA"/>
        </w:rPr>
      </w:pPr>
    </w:p>
    <w:p w14:paraId="7E22827A" w14:textId="77777777" w:rsidR="009E67FE" w:rsidRDefault="009E67FE" w:rsidP="009E67FE">
      <w:pPr>
        <w:rPr>
          <w:lang w:eastAsia="en-US" w:bidi="ar-SA"/>
        </w:rPr>
      </w:pPr>
    </w:p>
    <w:p w14:paraId="3F5397BC" w14:textId="27ECB153" w:rsidR="009E67FE" w:rsidRPr="008130E4" w:rsidRDefault="009E67FE" w:rsidP="00FE1F6F">
      <w:pPr>
        <w:pStyle w:val="ListParagraph"/>
        <w:numPr>
          <w:ilvl w:val="0"/>
          <w:numId w:val="14"/>
        </w:numPr>
        <w:rPr>
          <w:rFonts w:cs="Tahoma"/>
          <w:sz w:val="24"/>
          <w:szCs w:val="24"/>
          <w:lang w:eastAsia="en-US" w:bidi="ar-SA"/>
        </w:rPr>
      </w:pPr>
      <w:r w:rsidRPr="008130E4">
        <w:rPr>
          <w:rFonts w:cs="Tahoma"/>
          <w:sz w:val="24"/>
          <w:szCs w:val="24"/>
          <w:lang w:eastAsia="en-US" w:bidi="ar-SA"/>
        </w:rPr>
        <w:lastRenderedPageBreak/>
        <w:t>Bảng đề thi</w:t>
      </w:r>
    </w:p>
    <w:tbl>
      <w:tblPr>
        <w:tblW w:w="8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1496"/>
        <w:gridCol w:w="1050"/>
        <w:gridCol w:w="3690"/>
      </w:tblGrid>
      <w:tr w:rsidR="009E67FE" w:rsidRPr="008130E4" w14:paraId="6C067623" w14:textId="77777777" w:rsidTr="009E67FE">
        <w:trPr>
          <w:jc w:val="center"/>
        </w:trPr>
        <w:tc>
          <w:tcPr>
            <w:tcW w:w="1859" w:type="dxa"/>
            <w:tcBorders>
              <w:top w:val="single" w:sz="4" w:space="0" w:color="auto"/>
              <w:left w:val="single" w:sz="4" w:space="0" w:color="auto"/>
              <w:bottom w:val="single" w:sz="4" w:space="0" w:color="auto"/>
              <w:right w:val="single" w:sz="4" w:space="0" w:color="auto"/>
            </w:tcBorders>
            <w:hideMark/>
          </w:tcPr>
          <w:p w14:paraId="760444E4" w14:textId="77777777" w:rsidR="009E67FE" w:rsidRPr="008130E4" w:rsidRDefault="009E67FE" w:rsidP="009E67FE">
            <w:pPr>
              <w:spacing w:line="360" w:lineRule="auto"/>
              <w:jc w:val="center"/>
              <w:rPr>
                <w:rFonts w:cs="Tahoma"/>
                <w:b/>
                <w:sz w:val="24"/>
                <w:szCs w:val="24"/>
                <w:lang w:eastAsia="en-US"/>
              </w:rPr>
            </w:pPr>
            <w:r w:rsidRPr="008130E4">
              <w:rPr>
                <w:rFonts w:cs="Tahoma"/>
                <w:b/>
                <w:sz w:val="24"/>
                <w:szCs w:val="24"/>
                <w:lang w:eastAsia="en-US"/>
              </w:rPr>
              <w:t>Field name</w:t>
            </w:r>
          </w:p>
        </w:tc>
        <w:tc>
          <w:tcPr>
            <w:tcW w:w="1496" w:type="dxa"/>
            <w:tcBorders>
              <w:top w:val="single" w:sz="4" w:space="0" w:color="auto"/>
              <w:left w:val="single" w:sz="4" w:space="0" w:color="auto"/>
              <w:bottom w:val="single" w:sz="4" w:space="0" w:color="auto"/>
              <w:right w:val="single" w:sz="4" w:space="0" w:color="auto"/>
            </w:tcBorders>
            <w:hideMark/>
          </w:tcPr>
          <w:p w14:paraId="1CD3E6FA" w14:textId="77777777" w:rsidR="009E67FE" w:rsidRPr="008130E4" w:rsidRDefault="009E67FE" w:rsidP="009E67FE">
            <w:pPr>
              <w:spacing w:line="360" w:lineRule="auto"/>
              <w:jc w:val="center"/>
              <w:rPr>
                <w:rFonts w:cs="Tahoma"/>
                <w:b/>
                <w:sz w:val="24"/>
                <w:szCs w:val="24"/>
                <w:lang w:eastAsia="en-US"/>
              </w:rPr>
            </w:pPr>
            <w:r w:rsidRPr="008130E4">
              <w:rPr>
                <w:rFonts w:cs="Tahoma"/>
                <w:b/>
                <w:sz w:val="24"/>
                <w:szCs w:val="24"/>
                <w:lang w:eastAsia="en-US"/>
              </w:rPr>
              <w:t>Data Type</w:t>
            </w:r>
          </w:p>
        </w:tc>
        <w:tc>
          <w:tcPr>
            <w:tcW w:w="1050" w:type="dxa"/>
            <w:tcBorders>
              <w:top w:val="single" w:sz="4" w:space="0" w:color="auto"/>
              <w:left w:val="single" w:sz="4" w:space="0" w:color="auto"/>
              <w:bottom w:val="single" w:sz="4" w:space="0" w:color="auto"/>
              <w:right w:val="single" w:sz="4" w:space="0" w:color="auto"/>
            </w:tcBorders>
            <w:hideMark/>
          </w:tcPr>
          <w:p w14:paraId="0850B9F3" w14:textId="77777777" w:rsidR="009E67FE" w:rsidRPr="008130E4" w:rsidRDefault="009E67FE" w:rsidP="009E67FE">
            <w:pPr>
              <w:spacing w:line="360" w:lineRule="auto"/>
              <w:jc w:val="center"/>
              <w:rPr>
                <w:rFonts w:cs="Tahoma"/>
                <w:b/>
                <w:sz w:val="24"/>
                <w:szCs w:val="24"/>
                <w:lang w:eastAsia="en-US"/>
              </w:rPr>
            </w:pPr>
            <w:r w:rsidRPr="008130E4">
              <w:rPr>
                <w:rFonts w:cs="Tahoma"/>
                <w:b/>
                <w:sz w:val="24"/>
                <w:szCs w:val="24"/>
                <w:lang w:eastAsia="en-US"/>
              </w:rPr>
              <w:t>Size</w:t>
            </w:r>
          </w:p>
        </w:tc>
        <w:tc>
          <w:tcPr>
            <w:tcW w:w="3690" w:type="dxa"/>
            <w:tcBorders>
              <w:top w:val="single" w:sz="4" w:space="0" w:color="auto"/>
              <w:left w:val="single" w:sz="4" w:space="0" w:color="auto"/>
              <w:bottom w:val="single" w:sz="4" w:space="0" w:color="auto"/>
              <w:right w:val="single" w:sz="4" w:space="0" w:color="auto"/>
            </w:tcBorders>
            <w:hideMark/>
          </w:tcPr>
          <w:p w14:paraId="1BFA4A70" w14:textId="77777777" w:rsidR="009E67FE" w:rsidRPr="008130E4" w:rsidRDefault="009E67FE" w:rsidP="009E67FE">
            <w:pPr>
              <w:spacing w:line="360" w:lineRule="auto"/>
              <w:jc w:val="center"/>
              <w:rPr>
                <w:rFonts w:cs="Tahoma"/>
                <w:b/>
                <w:sz w:val="24"/>
                <w:szCs w:val="24"/>
                <w:lang w:eastAsia="en-US"/>
              </w:rPr>
            </w:pPr>
            <w:r w:rsidRPr="008130E4">
              <w:rPr>
                <w:rFonts w:cs="Tahoma"/>
                <w:b/>
                <w:sz w:val="24"/>
                <w:szCs w:val="24"/>
                <w:lang w:eastAsia="en-US"/>
              </w:rPr>
              <w:t>Description</w:t>
            </w:r>
          </w:p>
        </w:tc>
      </w:tr>
      <w:tr w:rsidR="009E67FE" w:rsidRPr="008130E4" w14:paraId="3D603C5B" w14:textId="77777777" w:rsidTr="009E67FE">
        <w:trPr>
          <w:jc w:val="center"/>
        </w:trPr>
        <w:tc>
          <w:tcPr>
            <w:tcW w:w="1859" w:type="dxa"/>
            <w:tcBorders>
              <w:top w:val="single" w:sz="4" w:space="0" w:color="auto"/>
              <w:left w:val="single" w:sz="4" w:space="0" w:color="auto"/>
              <w:bottom w:val="single" w:sz="4" w:space="0" w:color="auto"/>
              <w:right w:val="single" w:sz="4" w:space="0" w:color="auto"/>
            </w:tcBorders>
            <w:hideMark/>
          </w:tcPr>
          <w:p w14:paraId="4EEF198B"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ExamID</w:t>
            </w:r>
          </w:p>
        </w:tc>
        <w:tc>
          <w:tcPr>
            <w:tcW w:w="1496" w:type="dxa"/>
            <w:tcBorders>
              <w:top w:val="single" w:sz="4" w:space="0" w:color="auto"/>
              <w:left w:val="single" w:sz="4" w:space="0" w:color="auto"/>
              <w:bottom w:val="single" w:sz="4" w:space="0" w:color="auto"/>
              <w:right w:val="single" w:sz="4" w:space="0" w:color="auto"/>
            </w:tcBorders>
            <w:hideMark/>
          </w:tcPr>
          <w:p w14:paraId="45B3DB03"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int</w:t>
            </w:r>
          </w:p>
        </w:tc>
        <w:tc>
          <w:tcPr>
            <w:tcW w:w="1050" w:type="dxa"/>
            <w:tcBorders>
              <w:top w:val="single" w:sz="4" w:space="0" w:color="auto"/>
              <w:left w:val="single" w:sz="4" w:space="0" w:color="auto"/>
              <w:bottom w:val="single" w:sz="4" w:space="0" w:color="auto"/>
              <w:right w:val="single" w:sz="4" w:space="0" w:color="auto"/>
            </w:tcBorders>
          </w:tcPr>
          <w:p w14:paraId="1FE5E30D" w14:textId="77777777" w:rsidR="009E67FE" w:rsidRPr="008130E4" w:rsidRDefault="009E67FE" w:rsidP="00677023">
            <w:pPr>
              <w:spacing w:line="360" w:lineRule="auto"/>
              <w:rPr>
                <w:rFonts w:cs="Tahoma"/>
                <w:sz w:val="24"/>
                <w:szCs w:val="24"/>
                <w:lang w:eastAsia="en-US"/>
              </w:rPr>
            </w:pPr>
          </w:p>
        </w:tc>
        <w:tc>
          <w:tcPr>
            <w:tcW w:w="3690" w:type="dxa"/>
            <w:tcBorders>
              <w:top w:val="single" w:sz="4" w:space="0" w:color="auto"/>
              <w:left w:val="single" w:sz="4" w:space="0" w:color="auto"/>
              <w:bottom w:val="single" w:sz="4" w:space="0" w:color="auto"/>
              <w:right w:val="single" w:sz="4" w:space="0" w:color="auto"/>
            </w:tcBorders>
            <w:hideMark/>
          </w:tcPr>
          <w:p w14:paraId="51441ED9"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ID đề thi</w:t>
            </w:r>
          </w:p>
        </w:tc>
      </w:tr>
      <w:tr w:rsidR="009E67FE" w:rsidRPr="008130E4" w14:paraId="567AD59F" w14:textId="77777777" w:rsidTr="009E67FE">
        <w:trPr>
          <w:jc w:val="center"/>
        </w:trPr>
        <w:tc>
          <w:tcPr>
            <w:tcW w:w="1859" w:type="dxa"/>
            <w:tcBorders>
              <w:top w:val="single" w:sz="4" w:space="0" w:color="auto"/>
              <w:left w:val="single" w:sz="4" w:space="0" w:color="auto"/>
              <w:bottom w:val="single" w:sz="4" w:space="0" w:color="auto"/>
              <w:right w:val="single" w:sz="4" w:space="0" w:color="auto"/>
            </w:tcBorders>
            <w:hideMark/>
          </w:tcPr>
          <w:p w14:paraId="2FF83A83"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ExamName</w:t>
            </w:r>
          </w:p>
        </w:tc>
        <w:tc>
          <w:tcPr>
            <w:tcW w:w="1496" w:type="dxa"/>
            <w:tcBorders>
              <w:top w:val="single" w:sz="4" w:space="0" w:color="auto"/>
              <w:left w:val="single" w:sz="4" w:space="0" w:color="auto"/>
              <w:bottom w:val="single" w:sz="4" w:space="0" w:color="auto"/>
              <w:right w:val="single" w:sz="4" w:space="0" w:color="auto"/>
            </w:tcBorders>
            <w:hideMark/>
          </w:tcPr>
          <w:p w14:paraId="60E98A0E"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nvarchar</w:t>
            </w:r>
          </w:p>
        </w:tc>
        <w:tc>
          <w:tcPr>
            <w:tcW w:w="1050" w:type="dxa"/>
            <w:tcBorders>
              <w:top w:val="single" w:sz="4" w:space="0" w:color="auto"/>
              <w:left w:val="single" w:sz="4" w:space="0" w:color="auto"/>
              <w:bottom w:val="single" w:sz="4" w:space="0" w:color="auto"/>
              <w:right w:val="single" w:sz="4" w:space="0" w:color="auto"/>
            </w:tcBorders>
            <w:hideMark/>
          </w:tcPr>
          <w:p w14:paraId="7A622C73"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2000</w:t>
            </w:r>
          </w:p>
        </w:tc>
        <w:tc>
          <w:tcPr>
            <w:tcW w:w="3690" w:type="dxa"/>
            <w:tcBorders>
              <w:top w:val="single" w:sz="4" w:space="0" w:color="auto"/>
              <w:left w:val="single" w:sz="4" w:space="0" w:color="auto"/>
              <w:bottom w:val="single" w:sz="4" w:space="0" w:color="auto"/>
              <w:right w:val="single" w:sz="4" w:space="0" w:color="auto"/>
            </w:tcBorders>
            <w:hideMark/>
          </w:tcPr>
          <w:p w14:paraId="2350312A"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Tên đề thi</w:t>
            </w:r>
          </w:p>
        </w:tc>
      </w:tr>
      <w:tr w:rsidR="009E67FE" w:rsidRPr="008130E4" w14:paraId="252B21B4" w14:textId="77777777" w:rsidTr="009E67FE">
        <w:trPr>
          <w:jc w:val="center"/>
        </w:trPr>
        <w:tc>
          <w:tcPr>
            <w:tcW w:w="1859" w:type="dxa"/>
            <w:tcBorders>
              <w:top w:val="single" w:sz="4" w:space="0" w:color="auto"/>
              <w:left w:val="single" w:sz="4" w:space="0" w:color="auto"/>
              <w:bottom w:val="single" w:sz="4" w:space="0" w:color="auto"/>
              <w:right w:val="single" w:sz="4" w:space="0" w:color="auto"/>
            </w:tcBorders>
            <w:hideMark/>
          </w:tcPr>
          <w:p w14:paraId="41622BE6"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SubjectID</w:t>
            </w:r>
          </w:p>
        </w:tc>
        <w:tc>
          <w:tcPr>
            <w:tcW w:w="1496" w:type="dxa"/>
            <w:tcBorders>
              <w:top w:val="single" w:sz="4" w:space="0" w:color="auto"/>
              <w:left w:val="single" w:sz="4" w:space="0" w:color="auto"/>
              <w:bottom w:val="single" w:sz="4" w:space="0" w:color="auto"/>
              <w:right w:val="single" w:sz="4" w:space="0" w:color="auto"/>
            </w:tcBorders>
            <w:hideMark/>
          </w:tcPr>
          <w:p w14:paraId="6E3AE90C"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Int</w:t>
            </w:r>
          </w:p>
        </w:tc>
        <w:tc>
          <w:tcPr>
            <w:tcW w:w="1050" w:type="dxa"/>
            <w:tcBorders>
              <w:top w:val="single" w:sz="4" w:space="0" w:color="auto"/>
              <w:left w:val="single" w:sz="4" w:space="0" w:color="auto"/>
              <w:bottom w:val="single" w:sz="4" w:space="0" w:color="auto"/>
              <w:right w:val="single" w:sz="4" w:space="0" w:color="auto"/>
            </w:tcBorders>
          </w:tcPr>
          <w:p w14:paraId="650B7109" w14:textId="77777777" w:rsidR="009E67FE" w:rsidRPr="008130E4" w:rsidRDefault="009E67FE" w:rsidP="00677023">
            <w:pPr>
              <w:spacing w:line="360" w:lineRule="auto"/>
              <w:rPr>
                <w:rFonts w:cs="Tahoma"/>
                <w:sz w:val="24"/>
                <w:szCs w:val="24"/>
                <w:lang w:eastAsia="en-US"/>
              </w:rPr>
            </w:pPr>
          </w:p>
        </w:tc>
        <w:tc>
          <w:tcPr>
            <w:tcW w:w="3690" w:type="dxa"/>
            <w:tcBorders>
              <w:top w:val="single" w:sz="4" w:space="0" w:color="auto"/>
              <w:left w:val="single" w:sz="4" w:space="0" w:color="auto"/>
              <w:bottom w:val="single" w:sz="4" w:space="0" w:color="auto"/>
              <w:right w:val="single" w:sz="4" w:space="0" w:color="auto"/>
            </w:tcBorders>
            <w:hideMark/>
          </w:tcPr>
          <w:p w14:paraId="02FC53E5"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ID môn học</w:t>
            </w:r>
          </w:p>
        </w:tc>
      </w:tr>
      <w:tr w:rsidR="009E67FE" w:rsidRPr="008130E4" w14:paraId="6E747E53" w14:textId="77777777" w:rsidTr="009E67FE">
        <w:trPr>
          <w:jc w:val="center"/>
        </w:trPr>
        <w:tc>
          <w:tcPr>
            <w:tcW w:w="1859" w:type="dxa"/>
            <w:tcBorders>
              <w:top w:val="single" w:sz="4" w:space="0" w:color="auto"/>
              <w:left w:val="single" w:sz="4" w:space="0" w:color="auto"/>
              <w:bottom w:val="single" w:sz="4" w:space="0" w:color="auto"/>
              <w:right w:val="single" w:sz="4" w:space="0" w:color="auto"/>
            </w:tcBorders>
            <w:hideMark/>
          </w:tcPr>
          <w:p w14:paraId="02B8C200"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ExamTypeID</w:t>
            </w:r>
          </w:p>
        </w:tc>
        <w:tc>
          <w:tcPr>
            <w:tcW w:w="1496" w:type="dxa"/>
            <w:tcBorders>
              <w:top w:val="single" w:sz="4" w:space="0" w:color="auto"/>
              <w:left w:val="single" w:sz="4" w:space="0" w:color="auto"/>
              <w:bottom w:val="single" w:sz="4" w:space="0" w:color="auto"/>
              <w:right w:val="single" w:sz="4" w:space="0" w:color="auto"/>
            </w:tcBorders>
            <w:hideMark/>
          </w:tcPr>
          <w:p w14:paraId="04F728AF"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Int</w:t>
            </w:r>
          </w:p>
        </w:tc>
        <w:tc>
          <w:tcPr>
            <w:tcW w:w="1050" w:type="dxa"/>
            <w:tcBorders>
              <w:top w:val="single" w:sz="4" w:space="0" w:color="auto"/>
              <w:left w:val="single" w:sz="4" w:space="0" w:color="auto"/>
              <w:bottom w:val="single" w:sz="4" w:space="0" w:color="auto"/>
              <w:right w:val="single" w:sz="4" w:space="0" w:color="auto"/>
            </w:tcBorders>
          </w:tcPr>
          <w:p w14:paraId="18E07B46" w14:textId="77777777" w:rsidR="009E67FE" w:rsidRPr="008130E4" w:rsidRDefault="009E67FE" w:rsidP="00677023">
            <w:pPr>
              <w:spacing w:line="360" w:lineRule="auto"/>
              <w:rPr>
                <w:rFonts w:cs="Tahoma"/>
                <w:sz w:val="24"/>
                <w:szCs w:val="24"/>
                <w:lang w:eastAsia="en-US"/>
              </w:rPr>
            </w:pPr>
          </w:p>
        </w:tc>
        <w:tc>
          <w:tcPr>
            <w:tcW w:w="3690" w:type="dxa"/>
            <w:tcBorders>
              <w:top w:val="single" w:sz="4" w:space="0" w:color="auto"/>
              <w:left w:val="single" w:sz="4" w:space="0" w:color="auto"/>
              <w:bottom w:val="single" w:sz="4" w:space="0" w:color="auto"/>
              <w:right w:val="single" w:sz="4" w:space="0" w:color="auto"/>
            </w:tcBorders>
            <w:hideMark/>
          </w:tcPr>
          <w:p w14:paraId="76E5F1A7"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ID loại đề thi</w:t>
            </w:r>
          </w:p>
        </w:tc>
      </w:tr>
      <w:tr w:rsidR="009E67FE" w:rsidRPr="008130E4" w14:paraId="143736BE" w14:textId="77777777" w:rsidTr="009E67FE">
        <w:trPr>
          <w:jc w:val="center"/>
        </w:trPr>
        <w:tc>
          <w:tcPr>
            <w:tcW w:w="1859" w:type="dxa"/>
            <w:tcBorders>
              <w:top w:val="single" w:sz="4" w:space="0" w:color="auto"/>
              <w:left w:val="single" w:sz="4" w:space="0" w:color="auto"/>
              <w:bottom w:val="single" w:sz="4" w:space="0" w:color="auto"/>
              <w:right w:val="single" w:sz="4" w:space="0" w:color="auto"/>
            </w:tcBorders>
            <w:hideMark/>
          </w:tcPr>
          <w:p w14:paraId="061F38E8"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CreateDate</w:t>
            </w:r>
          </w:p>
        </w:tc>
        <w:tc>
          <w:tcPr>
            <w:tcW w:w="1496" w:type="dxa"/>
            <w:tcBorders>
              <w:top w:val="single" w:sz="4" w:space="0" w:color="auto"/>
              <w:left w:val="single" w:sz="4" w:space="0" w:color="auto"/>
              <w:bottom w:val="single" w:sz="4" w:space="0" w:color="auto"/>
              <w:right w:val="single" w:sz="4" w:space="0" w:color="auto"/>
            </w:tcBorders>
            <w:hideMark/>
          </w:tcPr>
          <w:p w14:paraId="76D6CE68"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datetime</w:t>
            </w:r>
          </w:p>
        </w:tc>
        <w:tc>
          <w:tcPr>
            <w:tcW w:w="1050" w:type="dxa"/>
            <w:tcBorders>
              <w:top w:val="single" w:sz="4" w:space="0" w:color="auto"/>
              <w:left w:val="single" w:sz="4" w:space="0" w:color="auto"/>
              <w:bottom w:val="single" w:sz="4" w:space="0" w:color="auto"/>
              <w:right w:val="single" w:sz="4" w:space="0" w:color="auto"/>
            </w:tcBorders>
          </w:tcPr>
          <w:p w14:paraId="29B9597A" w14:textId="77777777" w:rsidR="009E67FE" w:rsidRPr="008130E4" w:rsidRDefault="009E67FE" w:rsidP="00677023">
            <w:pPr>
              <w:spacing w:line="360" w:lineRule="auto"/>
              <w:rPr>
                <w:rFonts w:cs="Tahoma"/>
                <w:sz w:val="24"/>
                <w:szCs w:val="24"/>
                <w:lang w:eastAsia="en-US"/>
              </w:rPr>
            </w:pPr>
          </w:p>
        </w:tc>
        <w:tc>
          <w:tcPr>
            <w:tcW w:w="3690" w:type="dxa"/>
            <w:tcBorders>
              <w:top w:val="single" w:sz="4" w:space="0" w:color="auto"/>
              <w:left w:val="single" w:sz="4" w:space="0" w:color="auto"/>
              <w:bottom w:val="single" w:sz="4" w:space="0" w:color="auto"/>
              <w:right w:val="single" w:sz="4" w:space="0" w:color="auto"/>
            </w:tcBorders>
            <w:hideMark/>
          </w:tcPr>
          <w:p w14:paraId="46AA742A" w14:textId="77777777" w:rsidR="009E67FE" w:rsidRPr="008130E4" w:rsidRDefault="009E67FE" w:rsidP="00677023">
            <w:pPr>
              <w:spacing w:line="360" w:lineRule="auto"/>
              <w:ind w:left="-328" w:firstLine="328"/>
              <w:rPr>
                <w:rFonts w:cs="Tahoma"/>
                <w:sz w:val="24"/>
                <w:szCs w:val="24"/>
                <w:lang w:eastAsia="en-US"/>
              </w:rPr>
            </w:pPr>
            <w:r w:rsidRPr="008130E4">
              <w:rPr>
                <w:rFonts w:cs="Tahoma"/>
                <w:sz w:val="24"/>
                <w:szCs w:val="24"/>
                <w:lang w:eastAsia="en-US"/>
              </w:rPr>
              <w:t>Ngày tạo</w:t>
            </w:r>
          </w:p>
        </w:tc>
      </w:tr>
      <w:tr w:rsidR="009E67FE" w:rsidRPr="008130E4" w14:paraId="6C58F512" w14:textId="77777777" w:rsidTr="009E67FE">
        <w:trPr>
          <w:jc w:val="center"/>
        </w:trPr>
        <w:tc>
          <w:tcPr>
            <w:tcW w:w="1859" w:type="dxa"/>
            <w:tcBorders>
              <w:top w:val="single" w:sz="4" w:space="0" w:color="auto"/>
              <w:left w:val="single" w:sz="4" w:space="0" w:color="auto"/>
              <w:bottom w:val="single" w:sz="4" w:space="0" w:color="auto"/>
              <w:right w:val="single" w:sz="4" w:space="0" w:color="auto"/>
            </w:tcBorders>
            <w:hideMark/>
          </w:tcPr>
          <w:p w14:paraId="253BD571"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LevelID</w:t>
            </w:r>
          </w:p>
        </w:tc>
        <w:tc>
          <w:tcPr>
            <w:tcW w:w="1496" w:type="dxa"/>
            <w:tcBorders>
              <w:top w:val="single" w:sz="4" w:space="0" w:color="auto"/>
              <w:left w:val="single" w:sz="4" w:space="0" w:color="auto"/>
              <w:bottom w:val="single" w:sz="4" w:space="0" w:color="auto"/>
              <w:right w:val="single" w:sz="4" w:space="0" w:color="auto"/>
            </w:tcBorders>
            <w:hideMark/>
          </w:tcPr>
          <w:p w14:paraId="03780F4B"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int</w:t>
            </w:r>
          </w:p>
        </w:tc>
        <w:tc>
          <w:tcPr>
            <w:tcW w:w="1050" w:type="dxa"/>
            <w:tcBorders>
              <w:top w:val="single" w:sz="4" w:space="0" w:color="auto"/>
              <w:left w:val="single" w:sz="4" w:space="0" w:color="auto"/>
              <w:bottom w:val="single" w:sz="4" w:space="0" w:color="auto"/>
              <w:right w:val="single" w:sz="4" w:space="0" w:color="auto"/>
            </w:tcBorders>
          </w:tcPr>
          <w:p w14:paraId="2FEF6F69" w14:textId="77777777" w:rsidR="009E67FE" w:rsidRPr="008130E4" w:rsidRDefault="009E67FE" w:rsidP="00677023">
            <w:pPr>
              <w:spacing w:line="360" w:lineRule="auto"/>
              <w:rPr>
                <w:rFonts w:cs="Tahoma"/>
                <w:sz w:val="24"/>
                <w:szCs w:val="24"/>
                <w:lang w:eastAsia="en-US"/>
              </w:rPr>
            </w:pPr>
          </w:p>
        </w:tc>
        <w:tc>
          <w:tcPr>
            <w:tcW w:w="3690" w:type="dxa"/>
            <w:tcBorders>
              <w:top w:val="single" w:sz="4" w:space="0" w:color="auto"/>
              <w:left w:val="single" w:sz="4" w:space="0" w:color="auto"/>
              <w:bottom w:val="single" w:sz="4" w:space="0" w:color="auto"/>
              <w:right w:val="single" w:sz="4" w:space="0" w:color="auto"/>
            </w:tcBorders>
            <w:hideMark/>
          </w:tcPr>
          <w:p w14:paraId="0F91EDB5"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Mức độ đề thi</w:t>
            </w:r>
          </w:p>
        </w:tc>
      </w:tr>
      <w:tr w:rsidR="009E67FE" w:rsidRPr="008130E4" w14:paraId="6366D295" w14:textId="77777777" w:rsidTr="009E67FE">
        <w:trPr>
          <w:jc w:val="center"/>
        </w:trPr>
        <w:tc>
          <w:tcPr>
            <w:tcW w:w="1859" w:type="dxa"/>
            <w:tcBorders>
              <w:top w:val="single" w:sz="4" w:space="0" w:color="auto"/>
              <w:left w:val="single" w:sz="4" w:space="0" w:color="auto"/>
              <w:bottom w:val="single" w:sz="4" w:space="0" w:color="auto"/>
              <w:right w:val="single" w:sz="4" w:space="0" w:color="auto"/>
            </w:tcBorders>
            <w:hideMark/>
          </w:tcPr>
          <w:p w14:paraId="2BBE95D9"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CountMake</w:t>
            </w:r>
          </w:p>
        </w:tc>
        <w:tc>
          <w:tcPr>
            <w:tcW w:w="1496" w:type="dxa"/>
            <w:tcBorders>
              <w:top w:val="single" w:sz="4" w:space="0" w:color="auto"/>
              <w:left w:val="single" w:sz="4" w:space="0" w:color="auto"/>
              <w:bottom w:val="single" w:sz="4" w:space="0" w:color="auto"/>
              <w:right w:val="single" w:sz="4" w:space="0" w:color="auto"/>
            </w:tcBorders>
            <w:hideMark/>
          </w:tcPr>
          <w:p w14:paraId="4987654C"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int</w:t>
            </w:r>
          </w:p>
        </w:tc>
        <w:tc>
          <w:tcPr>
            <w:tcW w:w="1050" w:type="dxa"/>
            <w:tcBorders>
              <w:top w:val="single" w:sz="4" w:space="0" w:color="auto"/>
              <w:left w:val="single" w:sz="4" w:space="0" w:color="auto"/>
              <w:bottom w:val="single" w:sz="4" w:space="0" w:color="auto"/>
              <w:right w:val="single" w:sz="4" w:space="0" w:color="auto"/>
            </w:tcBorders>
          </w:tcPr>
          <w:p w14:paraId="6A45E8AD" w14:textId="77777777" w:rsidR="009E67FE" w:rsidRPr="008130E4" w:rsidRDefault="009E67FE" w:rsidP="00677023">
            <w:pPr>
              <w:spacing w:line="360" w:lineRule="auto"/>
              <w:rPr>
                <w:rFonts w:cs="Tahoma"/>
                <w:sz w:val="24"/>
                <w:szCs w:val="24"/>
                <w:lang w:eastAsia="en-US"/>
              </w:rPr>
            </w:pPr>
          </w:p>
        </w:tc>
        <w:tc>
          <w:tcPr>
            <w:tcW w:w="3690" w:type="dxa"/>
            <w:tcBorders>
              <w:top w:val="single" w:sz="4" w:space="0" w:color="auto"/>
              <w:left w:val="single" w:sz="4" w:space="0" w:color="auto"/>
              <w:bottom w:val="single" w:sz="4" w:space="0" w:color="auto"/>
              <w:right w:val="single" w:sz="4" w:space="0" w:color="auto"/>
            </w:tcBorders>
            <w:hideMark/>
          </w:tcPr>
          <w:p w14:paraId="16FC2D69"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Số người làm đề thi</w:t>
            </w:r>
          </w:p>
        </w:tc>
      </w:tr>
      <w:tr w:rsidR="009E67FE" w:rsidRPr="008130E4" w14:paraId="13980A8B" w14:textId="77777777" w:rsidTr="009E67FE">
        <w:trPr>
          <w:jc w:val="center"/>
        </w:trPr>
        <w:tc>
          <w:tcPr>
            <w:tcW w:w="1859" w:type="dxa"/>
            <w:tcBorders>
              <w:top w:val="single" w:sz="4" w:space="0" w:color="auto"/>
              <w:left w:val="single" w:sz="4" w:space="0" w:color="auto"/>
              <w:bottom w:val="single" w:sz="4" w:space="0" w:color="auto"/>
              <w:right w:val="single" w:sz="4" w:space="0" w:color="auto"/>
            </w:tcBorders>
            <w:hideMark/>
          </w:tcPr>
          <w:p w14:paraId="7AA99C3B"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ObjectGUID</w:t>
            </w:r>
          </w:p>
        </w:tc>
        <w:tc>
          <w:tcPr>
            <w:tcW w:w="1496" w:type="dxa"/>
            <w:tcBorders>
              <w:top w:val="single" w:sz="4" w:space="0" w:color="auto"/>
              <w:left w:val="single" w:sz="4" w:space="0" w:color="auto"/>
              <w:bottom w:val="single" w:sz="4" w:space="0" w:color="auto"/>
              <w:right w:val="single" w:sz="4" w:space="0" w:color="auto"/>
            </w:tcBorders>
            <w:hideMark/>
          </w:tcPr>
          <w:p w14:paraId="57DB782C"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varchar</w:t>
            </w:r>
          </w:p>
        </w:tc>
        <w:tc>
          <w:tcPr>
            <w:tcW w:w="1050" w:type="dxa"/>
            <w:tcBorders>
              <w:top w:val="single" w:sz="4" w:space="0" w:color="auto"/>
              <w:left w:val="single" w:sz="4" w:space="0" w:color="auto"/>
              <w:bottom w:val="single" w:sz="4" w:space="0" w:color="auto"/>
              <w:right w:val="single" w:sz="4" w:space="0" w:color="auto"/>
            </w:tcBorders>
            <w:hideMark/>
          </w:tcPr>
          <w:p w14:paraId="199E09D3"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36</w:t>
            </w:r>
          </w:p>
        </w:tc>
        <w:tc>
          <w:tcPr>
            <w:tcW w:w="3690" w:type="dxa"/>
            <w:tcBorders>
              <w:top w:val="single" w:sz="4" w:space="0" w:color="auto"/>
              <w:left w:val="single" w:sz="4" w:space="0" w:color="auto"/>
              <w:bottom w:val="single" w:sz="4" w:space="0" w:color="auto"/>
              <w:right w:val="single" w:sz="4" w:space="0" w:color="auto"/>
            </w:tcBorders>
            <w:hideMark/>
          </w:tcPr>
          <w:p w14:paraId="5EEBB553"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Đối tượng GUID</w:t>
            </w:r>
          </w:p>
        </w:tc>
      </w:tr>
      <w:tr w:rsidR="009E67FE" w:rsidRPr="008130E4" w14:paraId="6D6F18B6" w14:textId="77777777" w:rsidTr="009E67FE">
        <w:trPr>
          <w:jc w:val="center"/>
        </w:trPr>
        <w:tc>
          <w:tcPr>
            <w:tcW w:w="1859" w:type="dxa"/>
            <w:tcBorders>
              <w:top w:val="single" w:sz="4" w:space="0" w:color="auto"/>
              <w:left w:val="single" w:sz="4" w:space="0" w:color="auto"/>
              <w:bottom w:val="single" w:sz="4" w:space="0" w:color="auto"/>
              <w:right w:val="single" w:sz="4" w:space="0" w:color="auto"/>
            </w:tcBorders>
            <w:hideMark/>
          </w:tcPr>
          <w:p w14:paraId="4AD944B9"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Price</w:t>
            </w:r>
          </w:p>
        </w:tc>
        <w:tc>
          <w:tcPr>
            <w:tcW w:w="1496" w:type="dxa"/>
            <w:tcBorders>
              <w:top w:val="single" w:sz="4" w:space="0" w:color="auto"/>
              <w:left w:val="single" w:sz="4" w:space="0" w:color="auto"/>
              <w:bottom w:val="single" w:sz="4" w:space="0" w:color="auto"/>
              <w:right w:val="single" w:sz="4" w:space="0" w:color="auto"/>
            </w:tcBorders>
            <w:hideMark/>
          </w:tcPr>
          <w:p w14:paraId="0C2E38F7"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bigint</w:t>
            </w:r>
          </w:p>
        </w:tc>
        <w:tc>
          <w:tcPr>
            <w:tcW w:w="1050" w:type="dxa"/>
            <w:tcBorders>
              <w:top w:val="single" w:sz="4" w:space="0" w:color="auto"/>
              <w:left w:val="single" w:sz="4" w:space="0" w:color="auto"/>
              <w:bottom w:val="single" w:sz="4" w:space="0" w:color="auto"/>
              <w:right w:val="single" w:sz="4" w:space="0" w:color="auto"/>
            </w:tcBorders>
          </w:tcPr>
          <w:p w14:paraId="644C0158" w14:textId="77777777" w:rsidR="009E67FE" w:rsidRPr="008130E4" w:rsidRDefault="009E67FE" w:rsidP="00677023">
            <w:pPr>
              <w:spacing w:line="360" w:lineRule="auto"/>
              <w:rPr>
                <w:rFonts w:cs="Tahoma"/>
                <w:sz w:val="24"/>
                <w:szCs w:val="24"/>
                <w:lang w:eastAsia="en-US"/>
              </w:rPr>
            </w:pPr>
          </w:p>
        </w:tc>
        <w:tc>
          <w:tcPr>
            <w:tcW w:w="3690" w:type="dxa"/>
            <w:tcBorders>
              <w:top w:val="single" w:sz="4" w:space="0" w:color="auto"/>
              <w:left w:val="single" w:sz="4" w:space="0" w:color="auto"/>
              <w:bottom w:val="single" w:sz="4" w:space="0" w:color="auto"/>
              <w:right w:val="single" w:sz="4" w:space="0" w:color="auto"/>
            </w:tcBorders>
            <w:hideMark/>
          </w:tcPr>
          <w:p w14:paraId="52DC6DDA"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Giá</w:t>
            </w:r>
          </w:p>
        </w:tc>
      </w:tr>
      <w:tr w:rsidR="009E67FE" w:rsidRPr="008130E4" w14:paraId="6957212E" w14:textId="77777777" w:rsidTr="009E67FE">
        <w:trPr>
          <w:jc w:val="center"/>
        </w:trPr>
        <w:tc>
          <w:tcPr>
            <w:tcW w:w="1859" w:type="dxa"/>
            <w:tcBorders>
              <w:top w:val="single" w:sz="4" w:space="0" w:color="auto"/>
              <w:left w:val="single" w:sz="4" w:space="0" w:color="auto"/>
              <w:bottom w:val="single" w:sz="4" w:space="0" w:color="auto"/>
              <w:right w:val="single" w:sz="4" w:space="0" w:color="auto"/>
            </w:tcBorders>
            <w:hideMark/>
          </w:tcPr>
          <w:p w14:paraId="5A13FA1F"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IsActive</w:t>
            </w:r>
          </w:p>
        </w:tc>
        <w:tc>
          <w:tcPr>
            <w:tcW w:w="1496" w:type="dxa"/>
            <w:tcBorders>
              <w:top w:val="single" w:sz="4" w:space="0" w:color="auto"/>
              <w:left w:val="single" w:sz="4" w:space="0" w:color="auto"/>
              <w:bottom w:val="single" w:sz="4" w:space="0" w:color="auto"/>
              <w:right w:val="single" w:sz="4" w:space="0" w:color="auto"/>
            </w:tcBorders>
            <w:hideMark/>
          </w:tcPr>
          <w:p w14:paraId="4B6F68C7" w14:textId="77777777" w:rsidR="009E67FE" w:rsidRPr="008130E4" w:rsidRDefault="009E67FE" w:rsidP="00677023">
            <w:pPr>
              <w:spacing w:line="360" w:lineRule="auto"/>
              <w:rPr>
                <w:rFonts w:cs="Tahoma"/>
                <w:sz w:val="24"/>
                <w:szCs w:val="24"/>
                <w:lang w:eastAsia="en-US"/>
              </w:rPr>
            </w:pPr>
            <w:r w:rsidRPr="008130E4">
              <w:rPr>
                <w:rFonts w:cs="Tahoma"/>
                <w:sz w:val="24"/>
                <w:szCs w:val="24"/>
                <w:lang w:eastAsia="en-US"/>
              </w:rPr>
              <w:t>bit</w:t>
            </w:r>
          </w:p>
        </w:tc>
        <w:tc>
          <w:tcPr>
            <w:tcW w:w="1050" w:type="dxa"/>
            <w:tcBorders>
              <w:top w:val="single" w:sz="4" w:space="0" w:color="auto"/>
              <w:left w:val="single" w:sz="4" w:space="0" w:color="auto"/>
              <w:bottom w:val="single" w:sz="4" w:space="0" w:color="auto"/>
              <w:right w:val="single" w:sz="4" w:space="0" w:color="auto"/>
            </w:tcBorders>
          </w:tcPr>
          <w:p w14:paraId="0C137B41" w14:textId="77777777" w:rsidR="009E67FE" w:rsidRPr="008130E4" w:rsidRDefault="009E67FE" w:rsidP="00677023">
            <w:pPr>
              <w:spacing w:line="360" w:lineRule="auto"/>
              <w:rPr>
                <w:rFonts w:cs="Tahoma"/>
                <w:sz w:val="24"/>
                <w:szCs w:val="24"/>
                <w:lang w:eastAsia="en-US"/>
              </w:rPr>
            </w:pPr>
          </w:p>
        </w:tc>
        <w:tc>
          <w:tcPr>
            <w:tcW w:w="3690" w:type="dxa"/>
            <w:tcBorders>
              <w:top w:val="single" w:sz="4" w:space="0" w:color="auto"/>
              <w:left w:val="single" w:sz="4" w:space="0" w:color="auto"/>
              <w:bottom w:val="single" w:sz="4" w:space="0" w:color="auto"/>
              <w:right w:val="single" w:sz="4" w:space="0" w:color="auto"/>
            </w:tcBorders>
            <w:hideMark/>
          </w:tcPr>
          <w:p w14:paraId="626C21BC" w14:textId="77777777" w:rsidR="009E67FE" w:rsidRPr="008130E4" w:rsidRDefault="009E67FE" w:rsidP="00677023">
            <w:pPr>
              <w:keepNext/>
              <w:spacing w:line="360" w:lineRule="auto"/>
              <w:rPr>
                <w:rFonts w:cs="Tahoma"/>
                <w:sz w:val="24"/>
                <w:szCs w:val="24"/>
                <w:lang w:eastAsia="en-US"/>
              </w:rPr>
            </w:pPr>
            <w:r w:rsidRPr="008130E4">
              <w:rPr>
                <w:rFonts w:cs="Tahoma"/>
                <w:sz w:val="24"/>
                <w:szCs w:val="24"/>
                <w:lang w:eastAsia="en-US"/>
              </w:rPr>
              <w:t>Trạng thái kích hoạt</w:t>
            </w:r>
          </w:p>
        </w:tc>
      </w:tr>
    </w:tbl>
    <w:p w14:paraId="5D16F639" w14:textId="355ABB07" w:rsidR="009E67FE" w:rsidRDefault="009E67FE" w:rsidP="009E67FE">
      <w:pPr>
        <w:rPr>
          <w:lang w:eastAsia="en-US" w:bidi="ar-SA"/>
        </w:rPr>
      </w:pPr>
    </w:p>
    <w:p w14:paraId="09ACA236" w14:textId="763F3998" w:rsidR="003F1120" w:rsidRDefault="003F1120" w:rsidP="003F1120">
      <w:pPr>
        <w:pStyle w:val="Heading2"/>
        <w:rPr>
          <w:lang w:eastAsia="en-US" w:bidi="ar-SA"/>
        </w:rPr>
      </w:pPr>
      <w:bookmarkStart w:id="23" w:name="_Toc527975148"/>
      <w:r w:rsidRPr="003F1120">
        <w:rPr>
          <w:lang w:eastAsia="en-US" w:bidi="ar-SA"/>
        </w:rPr>
        <w:t>Mạng</w:t>
      </w:r>
      <w:bookmarkEnd w:id="23"/>
    </w:p>
    <w:p w14:paraId="72916830" w14:textId="788EF6CF" w:rsidR="009E67FE" w:rsidRPr="008130E4" w:rsidRDefault="009E67FE" w:rsidP="00FE1F6F">
      <w:pPr>
        <w:pStyle w:val="ListParagraph"/>
        <w:numPr>
          <w:ilvl w:val="0"/>
          <w:numId w:val="14"/>
        </w:numPr>
        <w:rPr>
          <w:sz w:val="24"/>
          <w:szCs w:val="24"/>
          <w:lang w:eastAsia="en-US" w:bidi="ar-SA"/>
        </w:rPr>
      </w:pPr>
      <w:r w:rsidRPr="008130E4">
        <w:rPr>
          <w:sz w:val="24"/>
          <w:szCs w:val="24"/>
          <w:lang w:eastAsia="en-US" w:bidi="ar-SA"/>
        </w:rPr>
        <w:t xml:space="preserve">Tên miền: </w:t>
      </w:r>
      <w:hyperlink r:id="rId15" w:history="1">
        <w:r w:rsidRPr="008130E4">
          <w:rPr>
            <w:rStyle w:val="Hyperlink"/>
            <w:sz w:val="24"/>
            <w:szCs w:val="24"/>
            <w:lang w:eastAsia="en-US" w:bidi="ar-SA"/>
          </w:rPr>
          <w:t>https://loga.vn</w:t>
        </w:r>
      </w:hyperlink>
    </w:p>
    <w:p w14:paraId="440ABF0F" w14:textId="3D08C725" w:rsidR="009E67FE" w:rsidRPr="008130E4" w:rsidRDefault="009E67FE" w:rsidP="00FE1F6F">
      <w:pPr>
        <w:pStyle w:val="ListParagraph"/>
        <w:numPr>
          <w:ilvl w:val="0"/>
          <w:numId w:val="14"/>
        </w:numPr>
        <w:rPr>
          <w:sz w:val="24"/>
          <w:szCs w:val="24"/>
          <w:lang w:eastAsia="en-US" w:bidi="ar-SA"/>
        </w:rPr>
      </w:pPr>
      <w:r w:rsidRPr="008130E4">
        <w:rPr>
          <w:sz w:val="24"/>
          <w:szCs w:val="24"/>
          <w:lang w:eastAsia="en-US" w:bidi="ar-SA"/>
        </w:rPr>
        <w:t>Chứng chỉ SSL</w:t>
      </w:r>
    </w:p>
    <w:p w14:paraId="14CC9E73" w14:textId="63CC5C97" w:rsidR="009E67FE" w:rsidRPr="008130E4" w:rsidRDefault="009E67FE" w:rsidP="00FE1F6F">
      <w:pPr>
        <w:pStyle w:val="ListParagraph"/>
        <w:numPr>
          <w:ilvl w:val="0"/>
          <w:numId w:val="14"/>
        </w:numPr>
        <w:rPr>
          <w:sz w:val="24"/>
          <w:szCs w:val="24"/>
          <w:lang w:eastAsia="en-US" w:bidi="ar-SA"/>
        </w:rPr>
      </w:pPr>
      <w:r w:rsidRPr="008130E4">
        <w:rPr>
          <w:sz w:val="24"/>
          <w:szCs w:val="24"/>
          <w:lang w:eastAsia="en-US" w:bidi="ar-SA"/>
        </w:rPr>
        <w:t>Địa chỉ IP tĩnh: 103.74.123.104</w:t>
      </w:r>
    </w:p>
    <w:p w14:paraId="3208ED4A" w14:textId="25D504AC" w:rsidR="009E67FE" w:rsidRPr="009E67FE" w:rsidRDefault="009E67FE" w:rsidP="009E67FE">
      <w:pPr>
        <w:rPr>
          <w:lang w:eastAsia="en-US" w:bidi="ar-SA"/>
        </w:rPr>
      </w:pPr>
      <w:r>
        <w:rPr>
          <w:noProof/>
        </w:rPr>
        <w:drawing>
          <wp:inline distT="0" distB="0" distL="0" distR="0" wp14:anchorId="4A24F36D" wp14:editId="2D9B1419">
            <wp:extent cx="5575300" cy="295794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466" cy="2961216"/>
                    </a:xfrm>
                    <a:prstGeom prst="rect">
                      <a:avLst/>
                    </a:prstGeom>
                    <a:noFill/>
                    <a:ln>
                      <a:noFill/>
                    </a:ln>
                  </pic:spPr>
                </pic:pic>
              </a:graphicData>
            </a:graphic>
          </wp:inline>
        </w:drawing>
      </w:r>
    </w:p>
    <w:p w14:paraId="3ED79DFA" w14:textId="17776A31" w:rsidR="003F1120" w:rsidRDefault="003F1120" w:rsidP="003F1120">
      <w:pPr>
        <w:pStyle w:val="Heading2"/>
        <w:rPr>
          <w:lang w:eastAsia="en-US" w:bidi="ar-SA"/>
        </w:rPr>
      </w:pPr>
      <w:bookmarkStart w:id="24" w:name="_Toc527975149"/>
      <w:r w:rsidRPr="003F1120">
        <w:rPr>
          <w:lang w:eastAsia="en-US" w:bidi="ar-SA"/>
        </w:rPr>
        <w:lastRenderedPageBreak/>
        <w:t>Tương tác người dùng</w:t>
      </w:r>
      <w:bookmarkEnd w:id="24"/>
    </w:p>
    <w:p w14:paraId="5B318568" w14:textId="70A92F69" w:rsidR="008130E4" w:rsidRDefault="008130E4" w:rsidP="008130E4">
      <w:pPr>
        <w:pStyle w:val="ListParagraph"/>
        <w:numPr>
          <w:ilvl w:val="0"/>
          <w:numId w:val="20"/>
        </w:numPr>
        <w:rPr>
          <w:sz w:val="24"/>
          <w:szCs w:val="24"/>
          <w:lang w:eastAsia="en-US" w:bidi="ar-SA"/>
        </w:rPr>
      </w:pPr>
      <w:r>
        <w:rPr>
          <w:sz w:val="24"/>
          <w:szCs w:val="24"/>
          <w:lang w:eastAsia="en-US" w:bidi="ar-SA"/>
        </w:rPr>
        <w:t>Hệ thống có khả năng tương tác tốt, tức thời</w:t>
      </w:r>
    </w:p>
    <w:p w14:paraId="258CB87F" w14:textId="7E0C2B35" w:rsidR="008130E4" w:rsidRPr="008130E4" w:rsidRDefault="008130E4" w:rsidP="008130E4">
      <w:pPr>
        <w:pStyle w:val="ListParagraph"/>
        <w:numPr>
          <w:ilvl w:val="0"/>
          <w:numId w:val="20"/>
        </w:numPr>
        <w:rPr>
          <w:sz w:val="24"/>
          <w:szCs w:val="24"/>
          <w:lang w:eastAsia="en-US" w:bidi="ar-SA"/>
        </w:rPr>
      </w:pPr>
      <w:r>
        <w:rPr>
          <w:sz w:val="24"/>
          <w:szCs w:val="24"/>
          <w:lang w:eastAsia="en-US" w:bidi="ar-SA"/>
        </w:rPr>
        <w:t>Hệ thống sử dụng Ajax nên có một trải nghiệm tốt</w:t>
      </w:r>
    </w:p>
    <w:p w14:paraId="32EF562A" w14:textId="5679BDE9" w:rsidR="009E67FE" w:rsidRPr="009E67FE" w:rsidRDefault="008130E4" w:rsidP="009E67FE">
      <w:pPr>
        <w:rPr>
          <w:lang w:eastAsia="en-US" w:bidi="ar-SA"/>
        </w:rPr>
      </w:pPr>
      <w:r>
        <w:rPr>
          <w:noProof/>
        </w:rPr>
        <w:drawing>
          <wp:inline distT="0" distB="0" distL="0" distR="0" wp14:anchorId="4589275D" wp14:editId="74680AF8">
            <wp:extent cx="3927475" cy="3415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7475" cy="3415030"/>
                    </a:xfrm>
                    <a:prstGeom prst="rect">
                      <a:avLst/>
                    </a:prstGeom>
                    <a:noFill/>
                    <a:ln>
                      <a:noFill/>
                    </a:ln>
                  </pic:spPr>
                </pic:pic>
              </a:graphicData>
            </a:graphic>
          </wp:inline>
        </w:drawing>
      </w:r>
    </w:p>
    <w:p w14:paraId="6F33B25E" w14:textId="68E7C023" w:rsidR="00B055F1" w:rsidRDefault="003F1120" w:rsidP="00B055F1">
      <w:pPr>
        <w:pStyle w:val="Heading2"/>
        <w:rPr>
          <w:lang w:eastAsia="en-US" w:bidi="ar-SA"/>
        </w:rPr>
      </w:pPr>
      <w:bookmarkStart w:id="25" w:name="_Toc527975150"/>
      <w:r w:rsidRPr="003F1120">
        <w:rPr>
          <w:lang w:eastAsia="en-US" w:bidi="ar-SA"/>
        </w:rPr>
        <w:t>Đặc tả giao diện API (interface)</w:t>
      </w:r>
      <w:bookmarkEnd w:id="25"/>
    </w:p>
    <w:p w14:paraId="1DC2EB83" w14:textId="73CC2384" w:rsidR="006C4256" w:rsidRPr="008130E4" w:rsidRDefault="006C4256" w:rsidP="00FE1F6F">
      <w:pPr>
        <w:pStyle w:val="ListParagraph"/>
        <w:numPr>
          <w:ilvl w:val="0"/>
          <w:numId w:val="15"/>
        </w:numPr>
        <w:rPr>
          <w:sz w:val="24"/>
          <w:szCs w:val="24"/>
          <w:lang w:eastAsia="en-US" w:bidi="ar-SA"/>
        </w:rPr>
      </w:pPr>
      <w:r w:rsidRPr="008130E4">
        <w:rPr>
          <w:sz w:val="24"/>
          <w:szCs w:val="24"/>
          <w:lang w:eastAsia="en-US" w:bidi="ar-SA"/>
        </w:rPr>
        <w:t>Hệ thống có sử dụng API</w:t>
      </w:r>
    </w:p>
    <w:p w14:paraId="1FF9E57E" w14:textId="524B26AF" w:rsidR="006C4256" w:rsidRDefault="006C4256" w:rsidP="006C4256">
      <w:pPr>
        <w:rPr>
          <w:lang w:eastAsia="en-US" w:bidi="ar-SA"/>
        </w:rPr>
      </w:pPr>
      <w:r>
        <w:rPr>
          <w:noProof/>
        </w:rPr>
        <w:drawing>
          <wp:inline distT="0" distB="0" distL="0" distR="0" wp14:anchorId="1F87179C" wp14:editId="4168B4AA">
            <wp:extent cx="5575300" cy="24466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2446655"/>
                    </a:xfrm>
                    <a:prstGeom prst="rect">
                      <a:avLst/>
                    </a:prstGeom>
                    <a:noFill/>
                    <a:ln>
                      <a:noFill/>
                    </a:ln>
                  </pic:spPr>
                </pic:pic>
              </a:graphicData>
            </a:graphic>
          </wp:inline>
        </w:drawing>
      </w:r>
    </w:p>
    <w:p w14:paraId="2817F39F" w14:textId="14716AE8" w:rsidR="006C4256" w:rsidRDefault="006C4256" w:rsidP="006C4256">
      <w:pPr>
        <w:rPr>
          <w:lang w:eastAsia="en-US" w:bidi="ar-SA"/>
        </w:rPr>
      </w:pPr>
    </w:p>
    <w:p w14:paraId="5E1EFE67" w14:textId="33E27AF4" w:rsidR="006C4256" w:rsidRDefault="006C4256" w:rsidP="006C4256">
      <w:pPr>
        <w:rPr>
          <w:lang w:eastAsia="en-US" w:bidi="ar-SA"/>
        </w:rPr>
      </w:pPr>
    </w:p>
    <w:p w14:paraId="1293AF4C" w14:textId="46B8A31E" w:rsidR="008130E4" w:rsidRDefault="008130E4" w:rsidP="006C4256">
      <w:pPr>
        <w:rPr>
          <w:lang w:eastAsia="en-US" w:bidi="ar-SA"/>
        </w:rPr>
      </w:pPr>
    </w:p>
    <w:p w14:paraId="34568BB1" w14:textId="1ED7C76B" w:rsidR="008130E4" w:rsidRDefault="008130E4" w:rsidP="006C4256">
      <w:pPr>
        <w:rPr>
          <w:lang w:eastAsia="en-US" w:bidi="ar-SA"/>
        </w:rPr>
      </w:pPr>
    </w:p>
    <w:p w14:paraId="570A24F2" w14:textId="77777777" w:rsidR="008130E4" w:rsidRPr="006C4256" w:rsidRDefault="008130E4" w:rsidP="006C4256">
      <w:pPr>
        <w:rPr>
          <w:lang w:eastAsia="en-US" w:bidi="ar-SA"/>
        </w:rPr>
      </w:pPr>
    </w:p>
    <w:p w14:paraId="1EEFC09E" w14:textId="0A280A06" w:rsidR="00CD7D33" w:rsidRDefault="00B055F1" w:rsidP="00CD7D33">
      <w:pPr>
        <w:pStyle w:val="Heading2"/>
        <w:rPr>
          <w:lang w:eastAsia="en-US" w:bidi="ar-SA"/>
        </w:rPr>
      </w:pPr>
      <w:bookmarkStart w:id="26" w:name="_Toc527975151"/>
      <w:r>
        <w:rPr>
          <w:lang w:eastAsia="en-US" w:bidi="ar-SA"/>
        </w:rPr>
        <w:lastRenderedPageBreak/>
        <w:t>Bảo mật</w:t>
      </w:r>
      <w:bookmarkEnd w:id="26"/>
    </w:p>
    <w:p w14:paraId="3D152C72" w14:textId="1A41F70A" w:rsidR="006C4256" w:rsidRPr="008130E4" w:rsidRDefault="006C4256" w:rsidP="00FE1F6F">
      <w:pPr>
        <w:pStyle w:val="ListParagraph"/>
        <w:numPr>
          <w:ilvl w:val="0"/>
          <w:numId w:val="15"/>
        </w:numPr>
        <w:rPr>
          <w:sz w:val="24"/>
          <w:szCs w:val="24"/>
          <w:lang w:eastAsia="en-US" w:bidi="ar-SA"/>
        </w:rPr>
      </w:pPr>
      <w:r w:rsidRPr="008130E4">
        <w:rPr>
          <w:sz w:val="24"/>
          <w:szCs w:val="24"/>
          <w:lang w:eastAsia="en-US" w:bidi="ar-SA"/>
        </w:rPr>
        <w:t>Cấu hình Custom Error Page</w:t>
      </w:r>
    </w:p>
    <w:p w14:paraId="2F21C9BA" w14:textId="75912881" w:rsidR="006C4256" w:rsidRPr="008130E4" w:rsidRDefault="006C4256" w:rsidP="00FE1F6F">
      <w:pPr>
        <w:pStyle w:val="ListParagraph"/>
        <w:numPr>
          <w:ilvl w:val="1"/>
          <w:numId w:val="15"/>
        </w:numPr>
        <w:jc w:val="left"/>
        <w:rPr>
          <w:sz w:val="24"/>
          <w:szCs w:val="24"/>
          <w:lang w:eastAsia="en-US" w:bidi="ar-SA"/>
        </w:rPr>
      </w:pPr>
      <w:r w:rsidRPr="008130E4">
        <w:rPr>
          <w:sz w:val="24"/>
          <w:szCs w:val="24"/>
          <w:lang w:eastAsia="en-US" w:bidi="ar-SA"/>
        </w:rPr>
        <w:t>Tấn công: Trong loại tấn công này, tin tặc sẽ lấy dữ liệu từ form được gửi lên từ người dùng và thay đổi giá trị sau đó gửi dữ liệu đã được sửa lên server.</w:t>
      </w:r>
    </w:p>
    <w:p w14:paraId="6FAF00EA" w14:textId="1ED75D89" w:rsidR="006C4256" w:rsidRPr="008130E4" w:rsidRDefault="006C4256" w:rsidP="00FE1F6F">
      <w:pPr>
        <w:pStyle w:val="ListParagraph"/>
        <w:numPr>
          <w:ilvl w:val="1"/>
          <w:numId w:val="15"/>
        </w:numPr>
        <w:jc w:val="left"/>
        <w:rPr>
          <w:sz w:val="24"/>
          <w:szCs w:val="24"/>
          <w:lang w:eastAsia="en-US" w:bidi="ar-SA"/>
        </w:rPr>
      </w:pPr>
      <w:r w:rsidRPr="008130E4">
        <w:rPr>
          <w:sz w:val="24"/>
          <w:szCs w:val="24"/>
          <w:lang w:eastAsia="en-US" w:bidi="ar-SA"/>
        </w:rPr>
        <w:t>Khắc phục: Tạo một attribute HandleErrorAttribute hoặc sử dụng IExceptionFilterFilter hoặc Trong Web.config thẻ system.web chúng ta thêm thẻ CustomErors.</w:t>
      </w:r>
    </w:p>
    <w:p w14:paraId="69F5EAEA" w14:textId="23A5C192" w:rsidR="006C4256" w:rsidRPr="008130E4" w:rsidRDefault="006C4256" w:rsidP="00FE1F6F">
      <w:pPr>
        <w:pStyle w:val="ListParagraph"/>
        <w:numPr>
          <w:ilvl w:val="0"/>
          <w:numId w:val="15"/>
        </w:numPr>
        <w:rPr>
          <w:sz w:val="24"/>
          <w:szCs w:val="24"/>
          <w:lang w:eastAsia="en-US" w:bidi="ar-SA"/>
        </w:rPr>
      </w:pPr>
      <w:r w:rsidRPr="008130E4">
        <w:rPr>
          <w:sz w:val="24"/>
          <w:szCs w:val="24"/>
          <w:lang w:eastAsia="en-US" w:bidi="ar-SA"/>
        </w:rPr>
        <w:t>Cross-Site Request Forgery (CSRF)</w:t>
      </w:r>
    </w:p>
    <w:p w14:paraId="28FFCFCA" w14:textId="2A23E435" w:rsidR="006C4256" w:rsidRPr="008130E4" w:rsidRDefault="006C4256" w:rsidP="00FE1F6F">
      <w:pPr>
        <w:pStyle w:val="ListParagraph"/>
        <w:numPr>
          <w:ilvl w:val="1"/>
          <w:numId w:val="15"/>
        </w:numPr>
        <w:rPr>
          <w:sz w:val="24"/>
          <w:szCs w:val="24"/>
          <w:lang w:eastAsia="en-US" w:bidi="ar-SA"/>
        </w:rPr>
      </w:pPr>
      <w:r w:rsidRPr="008130E4">
        <w:rPr>
          <w:sz w:val="24"/>
          <w:szCs w:val="24"/>
          <w:lang w:eastAsia="en-US" w:bidi="ar-SA"/>
        </w:rPr>
        <w:t xml:space="preserve">Tấn công: </w:t>
      </w:r>
      <w:r w:rsidRPr="008130E4">
        <w:rPr>
          <w:rFonts w:ascii="Arial" w:hAnsi="Arial" w:cs="Arial"/>
          <w:color w:val="000000"/>
          <w:sz w:val="24"/>
          <w:szCs w:val="24"/>
          <w:shd w:val="clear" w:color="auto" w:fill="FFFFFF"/>
        </w:rPr>
        <w:t>Cách tấn công CSRF này gọi là giả mạo request khi chúng giả mạo một request không phải từ chính website mà hacker sẽ giả lập request để gửi các thông tin lên server mà không qua hệ thống website. Cho phép kẻ tấn công giả mạo thông tin user để thực hiện các hành vi ngoài mong muốn.</w:t>
      </w:r>
    </w:p>
    <w:p w14:paraId="3DF68D09" w14:textId="1F527825" w:rsidR="006C4256" w:rsidRPr="005F1B85" w:rsidRDefault="006C4256" w:rsidP="00FE1F6F">
      <w:pPr>
        <w:pStyle w:val="ListParagraph"/>
        <w:numPr>
          <w:ilvl w:val="1"/>
          <w:numId w:val="15"/>
        </w:numPr>
        <w:rPr>
          <w:sz w:val="24"/>
          <w:szCs w:val="24"/>
          <w:lang w:eastAsia="en-US" w:bidi="ar-SA"/>
        </w:rPr>
      </w:pPr>
      <w:r w:rsidRPr="008130E4">
        <w:rPr>
          <w:sz w:val="24"/>
          <w:szCs w:val="24"/>
          <w:lang w:eastAsia="en-US" w:bidi="ar-SA"/>
        </w:rPr>
        <w:t xml:space="preserve">Khắc phục: </w:t>
      </w:r>
      <w:r w:rsidRPr="008130E4">
        <w:rPr>
          <w:rFonts w:ascii="Arial" w:hAnsi="Arial" w:cs="Arial"/>
          <w:color w:val="000000"/>
          <w:sz w:val="24"/>
          <w:szCs w:val="24"/>
          <w:shd w:val="clear" w:color="auto" w:fill="FFFFFF"/>
        </w:rPr>
        <w:t>Chúng ta cần thêm @Html.AntiForgeryToken() vào trong thẻ form. Và các Action Method nhân jcacs request Post này cần phải đặt attribute [ValidateAntiForgeryToken] để kiểm tra nếu token là hợp lệ.</w:t>
      </w:r>
    </w:p>
    <w:p w14:paraId="39D7F5F0" w14:textId="54C5FBED" w:rsidR="005F1B85" w:rsidRDefault="005F1B85" w:rsidP="005F1B85">
      <w:pPr>
        <w:rPr>
          <w:sz w:val="24"/>
          <w:szCs w:val="24"/>
          <w:lang w:eastAsia="en-US" w:bidi="ar-SA"/>
        </w:rPr>
      </w:pPr>
      <w:r>
        <w:rPr>
          <w:noProof/>
        </w:rPr>
        <w:drawing>
          <wp:inline distT="0" distB="0" distL="0" distR="0" wp14:anchorId="50EB7A3E" wp14:editId="4EFCD6B7">
            <wp:extent cx="5881254" cy="425196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5767" cy="4255223"/>
                    </a:xfrm>
                    <a:prstGeom prst="rect">
                      <a:avLst/>
                    </a:prstGeom>
                    <a:noFill/>
                    <a:ln>
                      <a:noFill/>
                    </a:ln>
                  </pic:spPr>
                </pic:pic>
              </a:graphicData>
            </a:graphic>
          </wp:inline>
        </w:drawing>
      </w:r>
    </w:p>
    <w:p w14:paraId="4A5E9DF2" w14:textId="77777777" w:rsidR="003F25A5" w:rsidRPr="005F1B85" w:rsidRDefault="003F25A5" w:rsidP="005F1B85">
      <w:pPr>
        <w:rPr>
          <w:sz w:val="24"/>
          <w:szCs w:val="24"/>
          <w:lang w:eastAsia="en-US" w:bidi="ar-SA"/>
        </w:rPr>
      </w:pPr>
    </w:p>
    <w:p w14:paraId="3D30954A" w14:textId="6CBFBC6A" w:rsidR="006C4256" w:rsidRPr="008130E4" w:rsidRDefault="006C4256" w:rsidP="00FE1F6F">
      <w:pPr>
        <w:pStyle w:val="ListParagraph"/>
        <w:numPr>
          <w:ilvl w:val="0"/>
          <w:numId w:val="15"/>
        </w:numPr>
        <w:rPr>
          <w:sz w:val="24"/>
          <w:szCs w:val="24"/>
          <w:lang w:eastAsia="en-US" w:bidi="ar-SA"/>
        </w:rPr>
      </w:pPr>
      <w:r w:rsidRPr="008130E4">
        <w:rPr>
          <w:sz w:val="24"/>
          <w:szCs w:val="24"/>
          <w:lang w:eastAsia="en-US" w:bidi="ar-SA"/>
        </w:rPr>
        <w:lastRenderedPageBreak/>
        <w:t>Tấn công Cross-Site Scripting (XSS)</w:t>
      </w:r>
    </w:p>
    <w:p w14:paraId="12AC20DA" w14:textId="146F4875" w:rsidR="006C4256" w:rsidRPr="008130E4" w:rsidRDefault="006C4256" w:rsidP="00FE1F6F">
      <w:pPr>
        <w:pStyle w:val="ListParagraph"/>
        <w:numPr>
          <w:ilvl w:val="1"/>
          <w:numId w:val="15"/>
        </w:numPr>
        <w:rPr>
          <w:sz w:val="24"/>
          <w:szCs w:val="24"/>
          <w:lang w:eastAsia="en-US" w:bidi="ar-SA"/>
        </w:rPr>
      </w:pPr>
      <w:r w:rsidRPr="008130E4">
        <w:rPr>
          <w:sz w:val="24"/>
          <w:szCs w:val="24"/>
          <w:lang w:eastAsia="en-US" w:bidi="ar-SA"/>
        </w:rPr>
        <w:t xml:space="preserve">Tấn công: </w:t>
      </w:r>
      <w:r w:rsidRPr="008130E4">
        <w:rPr>
          <w:rFonts w:ascii="Arial" w:hAnsi="Arial" w:cs="Arial"/>
          <w:color w:val="000000"/>
          <w:sz w:val="24"/>
          <w:szCs w:val="24"/>
          <w:shd w:val="clear" w:color="auto" w:fill="FFFFFF"/>
        </w:rPr>
        <w:t>Tấn công Cross-site Scripting (XSS) là cách tấn công bằng việc đẩy các đoạn mã javascript vào hệ thống thông qua các trường nhập liệu, kiểu tấn công này là phổ biến nhất và cho phép các hacker có thể lấy cắp thông tin đăng nhập và các dữ liệu có giá trị nhằm khai thác hệ thống.</w:t>
      </w:r>
    </w:p>
    <w:p w14:paraId="0C3B6F86" w14:textId="612843CE" w:rsidR="006C4256" w:rsidRPr="008130E4" w:rsidRDefault="006C4256" w:rsidP="00FE1F6F">
      <w:pPr>
        <w:pStyle w:val="ListParagraph"/>
        <w:numPr>
          <w:ilvl w:val="1"/>
          <w:numId w:val="15"/>
        </w:numPr>
        <w:rPr>
          <w:sz w:val="24"/>
          <w:szCs w:val="24"/>
          <w:lang w:eastAsia="en-US" w:bidi="ar-SA"/>
        </w:rPr>
      </w:pPr>
      <w:r w:rsidRPr="008130E4">
        <w:rPr>
          <w:sz w:val="24"/>
          <w:szCs w:val="24"/>
          <w:lang w:eastAsia="en-US" w:bidi="ar-SA"/>
        </w:rPr>
        <w:t>Khắc phục</w:t>
      </w:r>
      <w:r w:rsidR="00DD1353" w:rsidRPr="008130E4">
        <w:rPr>
          <w:sz w:val="24"/>
          <w:szCs w:val="24"/>
          <w:lang w:eastAsia="en-US" w:bidi="ar-SA"/>
        </w:rPr>
        <w:t xml:space="preserve">: </w:t>
      </w:r>
      <w:r w:rsidR="00DD1353" w:rsidRPr="008130E4">
        <w:rPr>
          <w:rFonts w:ascii="Arial" w:hAnsi="Arial" w:cs="Arial"/>
          <w:color w:val="000000"/>
          <w:sz w:val="24"/>
          <w:szCs w:val="24"/>
          <w:shd w:val="clear" w:color="auto" w:fill="FFFFFF"/>
        </w:rPr>
        <w:t>[ValidateInput] là một attribute có thể áp dụng trên cả Controller hoặc Action Method mà chúng ta muốn script được đi qua.</w:t>
      </w:r>
    </w:p>
    <w:p w14:paraId="60BE0FD3" w14:textId="7A3DC918" w:rsidR="00DD1353" w:rsidRPr="008130E4" w:rsidRDefault="00DD1353" w:rsidP="00FE1F6F">
      <w:pPr>
        <w:pStyle w:val="ListParagraph"/>
        <w:numPr>
          <w:ilvl w:val="0"/>
          <w:numId w:val="15"/>
        </w:numPr>
        <w:rPr>
          <w:sz w:val="24"/>
          <w:szCs w:val="24"/>
          <w:lang w:eastAsia="en-US" w:bidi="ar-SA"/>
        </w:rPr>
      </w:pPr>
      <w:r w:rsidRPr="008130E4">
        <w:rPr>
          <w:sz w:val="24"/>
          <w:szCs w:val="24"/>
          <w:lang w:eastAsia="en-US" w:bidi="ar-SA"/>
        </w:rPr>
        <w:t>Upload các tệp tin có hại</w:t>
      </w:r>
    </w:p>
    <w:p w14:paraId="2F588978" w14:textId="55DCD791" w:rsidR="00DD1353" w:rsidRPr="008130E4" w:rsidRDefault="00DD1353" w:rsidP="00FE1F6F">
      <w:pPr>
        <w:pStyle w:val="ListParagraph"/>
        <w:numPr>
          <w:ilvl w:val="1"/>
          <w:numId w:val="15"/>
        </w:numPr>
        <w:rPr>
          <w:sz w:val="24"/>
          <w:szCs w:val="24"/>
          <w:lang w:eastAsia="en-US" w:bidi="ar-SA"/>
        </w:rPr>
      </w:pPr>
      <w:r w:rsidRPr="008130E4">
        <w:rPr>
          <w:sz w:val="24"/>
          <w:szCs w:val="24"/>
          <w:lang w:eastAsia="en-US" w:bidi="ar-SA"/>
        </w:rPr>
        <w:t xml:space="preserve">Tấn công: </w:t>
      </w:r>
      <w:r w:rsidRPr="008130E4">
        <w:rPr>
          <w:rFonts w:ascii="Arial" w:hAnsi="Arial" w:cs="Arial"/>
          <w:color w:val="000000"/>
          <w:sz w:val="24"/>
          <w:szCs w:val="24"/>
          <w:shd w:val="clear" w:color="auto" w:fill="FFFFFF"/>
        </w:rPr>
        <w:t>Các hacker có thể thay đổi đuôi của tệp tin (ví dụ tuto.exe sang tuto.jpeg] sau đó các đoạn mã có hạo có thể được upload như một file ảnh.</w:t>
      </w:r>
    </w:p>
    <w:p w14:paraId="1446C15A" w14:textId="1DADE413" w:rsidR="00DD1353" w:rsidRPr="008130E4" w:rsidRDefault="00DD1353" w:rsidP="00FE1F6F">
      <w:pPr>
        <w:pStyle w:val="ListParagraph"/>
        <w:numPr>
          <w:ilvl w:val="1"/>
          <w:numId w:val="15"/>
        </w:numPr>
        <w:rPr>
          <w:sz w:val="24"/>
          <w:szCs w:val="24"/>
          <w:lang w:eastAsia="en-US" w:bidi="ar-SA"/>
        </w:rPr>
      </w:pPr>
      <w:r w:rsidRPr="008130E4">
        <w:rPr>
          <w:sz w:val="24"/>
          <w:szCs w:val="24"/>
          <w:lang w:eastAsia="en-US" w:bidi="ar-SA"/>
        </w:rPr>
        <w:t>Khắc phục: Validate file input</w:t>
      </w:r>
    </w:p>
    <w:p w14:paraId="33137582" w14:textId="40BA42F2" w:rsidR="00DD1353" w:rsidRPr="008130E4" w:rsidRDefault="00DD1353" w:rsidP="00FE1F6F">
      <w:pPr>
        <w:pStyle w:val="ListParagraph"/>
        <w:numPr>
          <w:ilvl w:val="0"/>
          <w:numId w:val="15"/>
        </w:numPr>
        <w:rPr>
          <w:sz w:val="24"/>
          <w:szCs w:val="24"/>
          <w:lang w:eastAsia="en-US" w:bidi="ar-SA"/>
        </w:rPr>
      </w:pPr>
      <w:r w:rsidRPr="008130E4">
        <w:rPr>
          <w:sz w:val="24"/>
          <w:szCs w:val="24"/>
          <w:lang w:eastAsia="en-US" w:bidi="ar-SA"/>
        </w:rPr>
        <w:t>Rỏ rỉ thông tin máy chủ</w:t>
      </w:r>
    </w:p>
    <w:p w14:paraId="44A71E6C" w14:textId="453B5D20" w:rsidR="00DD1353" w:rsidRPr="008130E4" w:rsidRDefault="00DD1353" w:rsidP="00FE1F6F">
      <w:pPr>
        <w:pStyle w:val="ListParagraph"/>
        <w:numPr>
          <w:ilvl w:val="1"/>
          <w:numId w:val="15"/>
        </w:numPr>
        <w:rPr>
          <w:sz w:val="24"/>
          <w:szCs w:val="24"/>
          <w:lang w:eastAsia="en-US" w:bidi="ar-SA"/>
        </w:rPr>
      </w:pPr>
      <w:r w:rsidRPr="008130E4">
        <w:rPr>
          <w:sz w:val="24"/>
          <w:szCs w:val="24"/>
          <w:lang w:eastAsia="en-US" w:bidi="ar-SA"/>
        </w:rPr>
        <w:t xml:space="preserve">Tấn công: </w:t>
      </w:r>
      <w:r w:rsidRPr="008130E4">
        <w:rPr>
          <w:rFonts w:ascii="Arial" w:hAnsi="Arial" w:cs="Arial"/>
          <w:color w:val="000000"/>
          <w:sz w:val="24"/>
          <w:szCs w:val="24"/>
          <w:shd w:val="clear" w:color="auto" w:fill="FFFFFF"/>
        </w:rPr>
        <w:t>Các thông tin về phiên bản được sử dụng bởi một kẻ tấn công sẽ khai thác để tấn công vào hệ thống.</w:t>
      </w:r>
    </w:p>
    <w:p w14:paraId="6412E9C6" w14:textId="3A90834E" w:rsidR="00DD1353" w:rsidRPr="008130E4" w:rsidRDefault="00DD1353" w:rsidP="00FE1F6F">
      <w:pPr>
        <w:pStyle w:val="ListParagraph"/>
        <w:numPr>
          <w:ilvl w:val="1"/>
          <w:numId w:val="15"/>
        </w:numPr>
        <w:rPr>
          <w:sz w:val="24"/>
          <w:szCs w:val="24"/>
          <w:lang w:eastAsia="en-US" w:bidi="ar-SA"/>
        </w:rPr>
      </w:pPr>
      <w:r w:rsidRPr="008130E4">
        <w:rPr>
          <w:sz w:val="24"/>
          <w:szCs w:val="24"/>
          <w:lang w:eastAsia="en-US" w:bidi="ar-SA"/>
        </w:rPr>
        <w:t>Khắc phục: Hãy set [MvcHandler.DisableMvcResponseHeader = true;] trong sự kiện Application_Start trong file Global.asax</w:t>
      </w:r>
    </w:p>
    <w:p w14:paraId="12794B51" w14:textId="7C7B3FFB" w:rsidR="006C4256" w:rsidRPr="006C4256" w:rsidRDefault="006C4256" w:rsidP="006C4256">
      <w:pPr>
        <w:rPr>
          <w:lang w:eastAsia="en-US" w:bidi="ar-SA"/>
        </w:rPr>
      </w:pPr>
    </w:p>
    <w:p w14:paraId="1B5A4F44" w14:textId="01B0E927" w:rsidR="00B72F55" w:rsidRDefault="00CD7D33" w:rsidP="00CD7D33">
      <w:pPr>
        <w:pStyle w:val="Heading2"/>
        <w:rPr>
          <w:lang w:eastAsia="en-US" w:bidi="ar-SA"/>
        </w:rPr>
      </w:pPr>
      <w:bookmarkStart w:id="27" w:name="_Toc527975152"/>
      <w:r>
        <w:rPr>
          <w:lang w:eastAsia="en-US" w:bidi="ar-SA"/>
        </w:rPr>
        <w:t>Sao lưu phục hồi</w:t>
      </w:r>
      <w:bookmarkEnd w:id="27"/>
    </w:p>
    <w:p w14:paraId="7AED29AC" w14:textId="401D3E82" w:rsidR="00DD1353" w:rsidRDefault="00DD1353" w:rsidP="003F25A5">
      <w:pPr>
        <w:pStyle w:val="ListParagraph"/>
        <w:ind w:left="720" w:hanging="720"/>
        <w:rPr>
          <w:lang w:eastAsia="en-US" w:bidi="ar-SA"/>
        </w:rPr>
      </w:pPr>
      <w:r>
        <w:rPr>
          <w:noProof/>
        </w:rPr>
        <w:drawing>
          <wp:inline distT="0" distB="0" distL="0" distR="0" wp14:anchorId="320C5B30" wp14:editId="30B0EEA1">
            <wp:extent cx="5285509" cy="33565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2800" cy="3367553"/>
                    </a:xfrm>
                    <a:prstGeom prst="rect">
                      <a:avLst/>
                    </a:prstGeom>
                    <a:noFill/>
                    <a:ln>
                      <a:noFill/>
                    </a:ln>
                  </pic:spPr>
                </pic:pic>
              </a:graphicData>
            </a:graphic>
          </wp:inline>
        </w:drawing>
      </w:r>
    </w:p>
    <w:p w14:paraId="3CF3DEAA" w14:textId="3AD5DA3C" w:rsidR="00DD1353" w:rsidRPr="008130E4" w:rsidRDefault="00A65CFD" w:rsidP="008130E4">
      <w:pPr>
        <w:ind w:left="1080"/>
        <w:rPr>
          <w:sz w:val="24"/>
          <w:szCs w:val="24"/>
          <w:lang w:eastAsia="en-US" w:bidi="ar-SA"/>
        </w:rPr>
      </w:pPr>
      <w:r w:rsidRPr="008130E4">
        <w:rPr>
          <w:sz w:val="24"/>
          <w:szCs w:val="24"/>
          <w:lang w:eastAsia="en-US" w:bidi="ar-SA"/>
        </w:rPr>
        <w:t>Sử dụng windownservice để thực hiện backup dữ liệu hàng ngày</w:t>
      </w:r>
    </w:p>
    <w:p w14:paraId="20E1376C" w14:textId="1352C30E" w:rsidR="00CD7D33" w:rsidRDefault="00B72F55" w:rsidP="00CD7D33">
      <w:pPr>
        <w:pStyle w:val="Heading2"/>
        <w:rPr>
          <w:lang w:eastAsia="en-US" w:bidi="ar-SA"/>
        </w:rPr>
      </w:pPr>
      <w:bookmarkStart w:id="28" w:name="_Toc527975153"/>
      <w:r>
        <w:rPr>
          <w:lang w:eastAsia="en-US" w:bidi="ar-SA"/>
        </w:rPr>
        <w:lastRenderedPageBreak/>
        <w:t>Chuyển đổi dữ liệu</w:t>
      </w:r>
      <w:bookmarkEnd w:id="28"/>
    </w:p>
    <w:p w14:paraId="69119C71" w14:textId="74FF59C0" w:rsidR="00127A55" w:rsidRPr="008130E4" w:rsidRDefault="008130E4" w:rsidP="008130E4">
      <w:pPr>
        <w:ind w:left="432"/>
        <w:rPr>
          <w:sz w:val="24"/>
          <w:szCs w:val="24"/>
          <w:lang w:eastAsia="en-US" w:bidi="ar-SA"/>
        </w:rPr>
      </w:pPr>
      <w:r>
        <w:rPr>
          <w:sz w:val="24"/>
          <w:szCs w:val="24"/>
          <w:lang w:eastAsia="en-US" w:bidi="ar-SA"/>
        </w:rPr>
        <w:t>SQL, JSON, HTML, Word, PDF</w:t>
      </w:r>
    </w:p>
    <w:p w14:paraId="01AC2A27" w14:textId="1E92EDB7" w:rsidR="00127A55" w:rsidRDefault="00127A55" w:rsidP="00127A55">
      <w:pPr>
        <w:pStyle w:val="Heading1"/>
        <w:rPr>
          <w:lang w:eastAsia="en-US" w:bidi="ar-SA"/>
        </w:rPr>
      </w:pPr>
      <w:bookmarkStart w:id="29" w:name="_Toc527975154"/>
      <w:r>
        <w:rPr>
          <w:lang w:eastAsia="en-US" w:bidi="ar-SA"/>
        </w:rPr>
        <w:t>Danh mục tài liệu liên quan</w:t>
      </w:r>
      <w:bookmarkEnd w:id="29"/>
    </w:p>
    <w:p w14:paraId="46BDFD53" w14:textId="77777777" w:rsidR="00127A55" w:rsidRPr="00127A55" w:rsidRDefault="00127A55" w:rsidP="00127A55">
      <w:pPr>
        <w:rPr>
          <w:lang w:eastAsia="en-US" w:bidi="ar-SA"/>
        </w:rPr>
      </w:pPr>
    </w:p>
    <w:p w14:paraId="7568F996" w14:textId="791EF910" w:rsidR="00BC1A91" w:rsidRDefault="008130E4" w:rsidP="008130E4">
      <w:pPr>
        <w:pStyle w:val="ListParagraph"/>
        <w:numPr>
          <w:ilvl w:val="0"/>
          <w:numId w:val="21"/>
        </w:numPr>
        <w:rPr>
          <w:sz w:val="24"/>
          <w:szCs w:val="24"/>
          <w:lang w:eastAsia="en-US" w:bidi="ar-SA"/>
        </w:rPr>
      </w:pPr>
      <w:hyperlink r:id="rId21" w:history="1">
        <w:r w:rsidRPr="00EE2941">
          <w:rPr>
            <w:rStyle w:val="Hyperlink"/>
            <w:sz w:val="24"/>
            <w:szCs w:val="24"/>
            <w:lang w:eastAsia="en-US" w:bidi="ar-SA"/>
          </w:rPr>
          <w:t>https://github.com</w:t>
        </w:r>
      </w:hyperlink>
    </w:p>
    <w:p w14:paraId="1D1C3A27" w14:textId="22AB50B3" w:rsidR="008130E4" w:rsidRDefault="008130E4" w:rsidP="008130E4">
      <w:pPr>
        <w:pStyle w:val="ListParagraph"/>
        <w:numPr>
          <w:ilvl w:val="0"/>
          <w:numId w:val="21"/>
        </w:numPr>
        <w:rPr>
          <w:sz w:val="24"/>
          <w:szCs w:val="24"/>
          <w:lang w:eastAsia="en-US" w:bidi="ar-SA"/>
        </w:rPr>
      </w:pPr>
      <w:hyperlink r:id="rId22" w:history="1">
        <w:r w:rsidRPr="00EE2941">
          <w:rPr>
            <w:rStyle w:val="Hyperlink"/>
            <w:sz w:val="24"/>
            <w:szCs w:val="24"/>
            <w:lang w:eastAsia="en-US" w:bidi="ar-SA"/>
          </w:rPr>
          <w:t>https://vi.wikipedia.org</w:t>
        </w:r>
      </w:hyperlink>
    </w:p>
    <w:p w14:paraId="40EACBD6" w14:textId="7CCD30A8" w:rsidR="008130E4" w:rsidRDefault="008130E4" w:rsidP="008130E4">
      <w:pPr>
        <w:pStyle w:val="ListParagraph"/>
        <w:numPr>
          <w:ilvl w:val="0"/>
          <w:numId w:val="21"/>
        </w:numPr>
        <w:rPr>
          <w:sz w:val="24"/>
          <w:szCs w:val="24"/>
          <w:lang w:eastAsia="en-US" w:bidi="ar-SA"/>
        </w:rPr>
      </w:pPr>
      <w:hyperlink r:id="rId23" w:history="1">
        <w:r w:rsidRPr="00EE2941">
          <w:rPr>
            <w:rStyle w:val="Hyperlink"/>
            <w:sz w:val="24"/>
            <w:szCs w:val="24"/>
            <w:lang w:eastAsia="en-US" w:bidi="ar-SA"/>
          </w:rPr>
          <w:t>https://techmaster.vn</w:t>
        </w:r>
      </w:hyperlink>
    </w:p>
    <w:p w14:paraId="65DA15A8" w14:textId="46197242" w:rsidR="008130E4" w:rsidRDefault="008130E4" w:rsidP="008130E4">
      <w:pPr>
        <w:pStyle w:val="ListParagraph"/>
        <w:numPr>
          <w:ilvl w:val="0"/>
          <w:numId w:val="21"/>
        </w:numPr>
        <w:rPr>
          <w:sz w:val="24"/>
          <w:szCs w:val="24"/>
          <w:lang w:eastAsia="en-US" w:bidi="ar-SA"/>
        </w:rPr>
      </w:pPr>
      <w:hyperlink r:id="rId24" w:history="1">
        <w:r w:rsidRPr="00EE2941">
          <w:rPr>
            <w:rStyle w:val="Hyperlink"/>
            <w:sz w:val="24"/>
            <w:szCs w:val="24"/>
            <w:lang w:eastAsia="en-US" w:bidi="ar-SA"/>
          </w:rPr>
          <w:t>https://www.asp.net</w:t>
        </w:r>
      </w:hyperlink>
    </w:p>
    <w:p w14:paraId="46E57262" w14:textId="03E9EECC" w:rsidR="008130E4" w:rsidRDefault="00367A07" w:rsidP="008130E4">
      <w:pPr>
        <w:pStyle w:val="ListParagraph"/>
        <w:numPr>
          <w:ilvl w:val="0"/>
          <w:numId w:val="21"/>
        </w:numPr>
        <w:rPr>
          <w:sz w:val="24"/>
          <w:szCs w:val="24"/>
          <w:lang w:eastAsia="en-US" w:bidi="ar-SA"/>
        </w:rPr>
      </w:pPr>
      <w:hyperlink r:id="rId25" w:history="1">
        <w:r w:rsidRPr="00EE2941">
          <w:rPr>
            <w:rStyle w:val="Hyperlink"/>
            <w:sz w:val="24"/>
            <w:szCs w:val="24"/>
            <w:lang w:eastAsia="en-US" w:bidi="ar-SA"/>
          </w:rPr>
          <w:t>https://docs.microsoft.com/en-us/aspnet/mvc/overview/getting-started/introduction/getting-started</w:t>
        </w:r>
      </w:hyperlink>
    </w:p>
    <w:p w14:paraId="1961FCFC" w14:textId="634A46CE" w:rsidR="00367A07" w:rsidRDefault="00367A07" w:rsidP="008130E4">
      <w:pPr>
        <w:pStyle w:val="ListParagraph"/>
        <w:numPr>
          <w:ilvl w:val="0"/>
          <w:numId w:val="21"/>
        </w:numPr>
        <w:rPr>
          <w:sz w:val="24"/>
          <w:szCs w:val="24"/>
          <w:lang w:eastAsia="en-US" w:bidi="ar-SA"/>
        </w:rPr>
      </w:pPr>
      <w:hyperlink r:id="rId26" w:history="1">
        <w:r w:rsidRPr="00EE2941">
          <w:rPr>
            <w:rStyle w:val="Hyperlink"/>
            <w:sz w:val="24"/>
            <w:szCs w:val="24"/>
            <w:lang w:eastAsia="en-US" w:bidi="ar-SA"/>
          </w:rPr>
          <w:t>https://www.tutorialspoint.com/asp.net_mvc/</w:t>
        </w:r>
      </w:hyperlink>
    </w:p>
    <w:p w14:paraId="0D6294D6" w14:textId="77777777" w:rsidR="00367A07" w:rsidRPr="008130E4" w:rsidRDefault="00367A07" w:rsidP="00367A07">
      <w:pPr>
        <w:pStyle w:val="ListParagraph"/>
        <w:ind w:left="720"/>
        <w:rPr>
          <w:sz w:val="24"/>
          <w:szCs w:val="24"/>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bookmarkStart w:id="30" w:name="_GoBack"/>
      <w:bookmarkEnd w:id="30"/>
    </w:p>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06C9A" w14:textId="77777777" w:rsidR="00466AF4" w:rsidRDefault="00466AF4">
      <w:r>
        <w:separator/>
      </w:r>
    </w:p>
    <w:p w14:paraId="7FA335FE" w14:textId="77777777" w:rsidR="00466AF4" w:rsidRDefault="00466AF4"/>
  </w:endnote>
  <w:endnote w:type="continuationSeparator" w:id="0">
    <w:p w14:paraId="53962CF1" w14:textId="77777777" w:rsidR="00466AF4" w:rsidRDefault="00466AF4">
      <w:r>
        <w:continuationSeparator/>
      </w:r>
    </w:p>
    <w:p w14:paraId="43470573" w14:textId="77777777" w:rsidR="00466AF4" w:rsidRDefault="00466A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3F518100" w:rsidR="000B5E7B" w:rsidRPr="009A57EC" w:rsidRDefault="000B5E7B" w:rsidP="00445936">
    <w:pPr>
      <w:pStyle w:val="Footer"/>
      <w:pBdr>
        <w:top w:val="single" w:sz="8" w:space="1" w:color="365F91"/>
      </w:pBdr>
      <w:tabs>
        <w:tab w:val="right" w:pos="8757"/>
      </w:tabs>
      <w:rPr>
        <w:i/>
        <w:color w:val="951B13"/>
        <w:lang w:eastAsia="ar-SA" w:bidi="ar-SA"/>
      </w:rPr>
    </w:pPr>
    <w:r>
      <w:rPr>
        <w:i/>
        <w:color w:val="951B13"/>
        <w:lang w:eastAsia="ar-SA" w:bidi="ar-SA"/>
      </w:rPr>
      <w:t>https://loga</w:t>
    </w:r>
    <w:r w:rsidRPr="009A57EC">
      <w:rPr>
        <w:i/>
        <w:color w:val="951B13"/>
        <w:lang w:eastAsia="ar-SA" w:bidi="ar-SA"/>
      </w:rPr>
      <w:t>.</w:t>
    </w:r>
    <w:r>
      <w:rPr>
        <w:i/>
        <w:color w:val="951B13"/>
        <w:lang w:eastAsia="ar-SA" w:bidi="ar-SA"/>
      </w:rPr>
      <w:t>vn</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32036B05" w:rsidR="000B5E7B" w:rsidRPr="00932976" w:rsidRDefault="000B5E7B"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HUST</w:t>
    </w:r>
  </w:p>
  <w:p w14:paraId="43981AA0" w14:textId="27A3F78D" w:rsidR="000B5E7B" w:rsidRPr="00932976" w:rsidRDefault="000B5E7B" w:rsidP="00033D8B">
    <w:pPr>
      <w:pStyle w:val="Footer"/>
      <w:tabs>
        <w:tab w:val="left" w:pos="990"/>
      </w:tabs>
      <w:rPr>
        <w:i/>
        <w:color w:val="003366"/>
      </w:rPr>
    </w:pPr>
    <w:r>
      <w:rPr>
        <w:i/>
        <w:color w:val="003366"/>
      </w:rPr>
      <w:t>Tel</w:t>
    </w:r>
    <w:r w:rsidRPr="00932976">
      <w:rPr>
        <w:i/>
        <w:color w:val="003366"/>
      </w:rPr>
      <w:tab/>
      <w:t xml:space="preserve">: </w:t>
    </w:r>
    <w:r>
      <w:rPr>
        <w:i/>
        <w:color w:val="003366"/>
      </w:rPr>
      <w:t>098563615</w:t>
    </w:r>
  </w:p>
  <w:p w14:paraId="3D4256F9" w14:textId="57CB25D8" w:rsidR="000B5E7B" w:rsidRDefault="000B5E7B"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0B5E7B" w:rsidRDefault="000B5E7B">
    <w:pPr>
      <w:pStyle w:val="Footer"/>
      <w:rPr>
        <w:i/>
        <w:color w:val="003366"/>
      </w:rPr>
    </w:pPr>
  </w:p>
  <w:p w14:paraId="2B3DBBFD" w14:textId="77777777" w:rsidR="000B5E7B" w:rsidRDefault="000B5E7B">
    <w:pPr>
      <w:pStyle w:val="Footer"/>
      <w:rPr>
        <w:i/>
        <w:color w:val="003366"/>
      </w:rPr>
    </w:pPr>
  </w:p>
  <w:p w14:paraId="7A61AF73" w14:textId="77777777" w:rsidR="000B5E7B" w:rsidRPr="00932976" w:rsidRDefault="000B5E7B">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B5E7B" w:rsidRDefault="000B5E7B"/>
  <w:p w14:paraId="7F403060" w14:textId="77777777" w:rsidR="000B5E7B" w:rsidRDefault="000B5E7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0B5E7B" w:rsidRPr="001022FF" w:rsidRDefault="000B5E7B"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B5E7B" w:rsidRDefault="000B5E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D84B1" w14:textId="77777777" w:rsidR="00466AF4" w:rsidRDefault="00466AF4">
      <w:r>
        <w:separator/>
      </w:r>
    </w:p>
    <w:p w14:paraId="2BF86D2B" w14:textId="77777777" w:rsidR="00466AF4" w:rsidRDefault="00466AF4"/>
  </w:footnote>
  <w:footnote w:type="continuationSeparator" w:id="0">
    <w:p w14:paraId="0CAA387F" w14:textId="77777777" w:rsidR="00466AF4" w:rsidRDefault="00466AF4">
      <w:r>
        <w:continuationSeparator/>
      </w:r>
    </w:p>
    <w:p w14:paraId="79460DEA" w14:textId="77777777" w:rsidR="00466AF4" w:rsidRDefault="00466A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0B5E7B" w:rsidRPr="009A57EC" w:rsidRDefault="000B5E7B"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B5E7B" w:rsidRDefault="000B5E7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11745D77" w:rsidR="000B5E7B" w:rsidRPr="00AB15C8" w:rsidRDefault="000B5E7B"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416E9727">
              <wp:simplePos x="0" y="0"/>
              <wp:positionH relativeFrom="margin">
                <wp:posOffset>-991083</wp:posOffset>
              </wp:positionH>
              <wp:positionV relativeFrom="paragraph">
                <wp:posOffset>-179222</wp:posOffset>
              </wp:positionV>
              <wp:extent cx="906449" cy="599846"/>
              <wp:effectExtent l="0" t="0" r="27305" b="10160"/>
              <wp:wrapNone/>
              <wp:docPr id="14" name="Text Box 14"/>
              <wp:cNvGraphicFramePr/>
              <a:graphic xmlns:a="http://schemas.openxmlformats.org/drawingml/2006/main">
                <a:graphicData uri="http://schemas.microsoft.com/office/word/2010/wordprocessingShape">
                  <wps:wsp>
                    <wps:cNvSpPr txBox="1"/>
                    <wps:spPr>
                      <a:xfrm>
                        <a:off x="0" y="0"/>
                        <a:ext cx="906449" cy="599846"/>
                      </a:xfrm>
                      <a:prstGeom prst="rect">
                        <a:avLst/>
                      </a:prstGeom>
                      <a:solidFill>
                        <a:schemeClr val="lt1"/>
                      </a:solidFill>
                      <a:ln w="6350">
                        <a:solidFill>
                          <a:prstClr val="black"/>
                        </a:solidFill>
                      </a:ln>
                    </wps:spPr>
                    <wps:txbx>
                      <w:txbxContent>
                        <w:p w14:paraId="515FC764" w14:textId="4761C746" w:rsidR="000B5E7B" w:rsidRPr="00D51159" w:rsidRDefault="000B5E7B" w:rsidP="00943DBB">
                          <w:pPr>
                            <w:spacing w:before="240"/>
                            <w:jc w:val="center"/>
                            <w:rPr>
                              <w:b/>
                              <w:i/>
                              <w:color w:val="C00000"/>
                              <w:sz w:val="16"/>
                            </w:rPr>
                          </w:pPr>
                          <w:r>
                            <w:rPr>
                              <w:b/>
                              <w:i/>
                              <w:color w:val="C00000"/>
                              <w:sz w:val="16"/>
                            </w:rPr>
                            <w:t>LogaVN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4.1pt;width:71.3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" fillcolor="white [3201]" strokeweight=".5pt">
              <v:textbox>
                <w:txbxContent>
                  <w:p w14:paraId="515FC764" w14:textId="4761C746" w:rsidR="000B5E7B" w:rsidRPr="00D51159" w:rsidRDefault="000B5E7B" w:rsidP="00943DBB">
                    <w:pPr>
                      <w:spacing w:before="240"/>
                      <w:jc w:val="center"/>
                      <w:rPr>
                        <w:b/>
                        <w:i/>
                        <w:color w:val="C00000"/>
                        <w:sz w:val="16"/>
                      </w:rPr>
                    </w:pPr>
                    <w:r>
                      <w:rPr>
                        <w:b/>
                        <w:i/>
                        <w:color w:val="C00000"/>
                        <w:sz w:val="16"/>
                      </w:rPr>
                      <w:t>LogaVN</w:t>
                    </w:r>
                  </w:p>
                </w:txbxContent>
              </v:textbox>
              <w10:wrap anchorx="margin"/>
            </v:shape>
          </w:pict>
        </mc:Fallback>
      </mc:AlternateContent>
    </w:r>
    <w:r>
      <w:rPr>
        <w:i/>
        <w:color w:val="C00000"/>
        <w:lang w:eastAsia="ar-SA" w:bidi="ar-SA"/>
      </w:rPr>
      <w:t>Quản trị dự án</w:t>
    </w:r>
    <w:r w:rsidRPr="00AB15C8">
      <w:rPr>
        <w:i/>
        <w:color w:val="C00000"/>
        <w:lang w:eastAsia="ar-SA" w:bidi="ar-SA"/>
      </w:rPr>
      <w:tab/>
    </w:r>
    <w:r>
      <w:rPr>
        <w:i/>
        <w:color w:val="C00000"/>
        <w:lang w:eastAsia="ar-SA" w:bidi="ar-SA"/>
      </w:rPr>
      <w:t>Hệ thống thi trắc nghiệm trực tuyến</w:t>
    </w:r>
  </w:p>
  <w:p w14:paraId="3C989147" w14:textId="77777777" w:rsidR="000B5E7B" w:rsidRDefault="000B5E7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B5E7B" w:rsidRDefault="000B5E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323721D"/>
    <w:multiLevelType w:val="hybridMultilevel"/>
    <w:tmpl w:val="4732C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45C773D"/>
    <w:multiLevelType w:val="hybridMultilevel"/>
    <w:tmpl w:val="71BC9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1F1831"/>
    <w:multiLevelType w:val="hybridMultilevel"/>
    <w:tmpl w:val="73944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6A6333"/>
    <w:multiLevelType w:val="hybridMultilevel"/>
    <w:tmpl w:val="E95E6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044503"/>
    <w:multiLevelType w:val="hybridMultilevel"/>
    <w:tmpl w:val="AB4894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FE50D9B"/>
    <w:multiLevelType w:val="hybridMultilevel"/>
    <w:tmpl w:val="1B665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9E3463"/>
    <w:multiLevelType w:val="hybridMultilevel"/>
    <w:tmpl w:val="C9EE4F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832509"/>
    <w:multiLevelType w:val="hybridMultilevel"/>
    <w:tmpl w:val="198EB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21AAA"/>
    <w:multiLevelType w:val="hybridMultilevel"/>
    <w:tmpl w:val="67824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3E62F0"/>
    <w:multiLevelType w:val="hybridMultilevel"/>
    <w:tmpl w:val="D9DEA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9B6C55"/>
    <w:multiLevelType w:val="hybridMultilevel"/>
    <w:tmpl w:val="2C401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D6392B"/>
    <w:multiLevelType w:val="hybridMultilevel"/>
    <w:tmpl w:val="C726A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EF245C"/>
    <w:multiLevelType w:val="hybridMultilevel"/>
    <w:tmpl w:val="4CFCC1E6"/>
    <w:lvl w:ilvl="0" w:tplc="0409000F">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5236263D"/>
    <w:multiLevelType w:val="hybridMultilevel"/>
    <w:tmpl w:val="7C02D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CF51D0"/>
    <w:multiLevelType w:val="hybridMultilevel"/>
    <w:tmpl w:val="DF30C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6F50CA"/>
    <w:multiLevelType w:val="hybridMultilevel"/>
    <w:tmpl w:val="1478B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3317C6"/>
    <w:multiLevelType w:val="hybridMultilevel"/>
    <w:tmpl w:val="6322A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FD2BAF"/>
    <w:multiLevelType w:val="hybridMultilevel"/>
    <w:tmpl w:val="1CBEF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6A76F8"/>
    <w:multiLevelType w:val="hybridMultilevel"/>
    <w:tmpl w:val="B7083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2D7DB6"/>
    <w:multiLevelType w:val="hybridMultilevel"/>
    <w:tmpl w:val="29B2D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18"/>
  </w:num>
  <w:num w:numId="4">
    <w:abstractNumId w:val="24"/>
  </w:num>
  <w:num w:numId="5">
    <w:abstractNumId w:val="28"/>
  </w:num>
  <w:num w:numId="6">
    <w:abstractNumId w:val="33"/>
  </w:num>
  <w:num w:numId="7">
    <w:abstractNumId w:val="29"/>
  </w:num>
  <w:num w:numId="8">
    <w:abstractNumId w:val="35"/>
  </w:num>
  <w:num w:numId="9">
    <w:abstractNumId w:val="17"/>
  </w:num>
  <w:num w:numId="10">
    <w:abstractNumId w:val="30"/>
  </w:num>
  <w:num w:numId="11">
    <w:abstractNumId w:val="19"/>
  </w:num>
  <w:num w:numId="12">
    <w:abstractNumId w:val="32"/>
  </w:num>
  <w:num w:numId="13">
    <w:abstractNumId w:val="34"/>
  </w:num>
  <w:num w:numId="14">
    <w:abstractNumId w:val="21"/>
  </w:num>
  <w:num w:numId="15">
    <w:abstractNumId w:val="26"/>
  </w:num>
  <w:num w:numId="16">
    <w:abstractNumId w:val="20"/>
  </w:num>
  <w:num w:numId="17">
    <w:abstractNumId w:val="31"/>
  </w:num>
  <w:num w:numId="18">
    <w:abstractNumId w:val="23"/>
  </w:num>
  <w:num w:numId="19">
    <w:abstractNumId w:val="27"/>
  </w:num>
  <w:num w:numId="20">
    <w:abstractNumId w:val="25"/>
  </w:num>
  <w:num w:numId="21">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B5E7B"/>
    <w:rsid w:val="000C1116"/>
    <w:rsid w:val="000C4602"/>
    <w:rsid w:val="000C4959"/>
    <w:rsid w:val="000C4B0B"/>
    <w:rsid w:val="000C515B"/>
    <w:rsid w:val="000D487F"/>
    <w:rsid w:val="000D65BE"/>
    <w:rsid w:val="000D7660"/>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B47CE"/>
    <w:rsid w:val="001D0D5E"/>
    <w:rsid w:val="001D0E15"/>
    <w:rsid w:val="001D3253"/>
    <w:rsid w:val="001D3B5F"/>
    <w:rsid w:val="001D61A7"/>
    <w:rsid w:val="001E052D"/>
    <w:rsid w:val="001E09B7"/>
    <w:rsid w:val="001E1B83"/>
    <w:rsid w:val="001F20AA"/>
    <w:rsid w:val="001F2E8C"/>
    <w:rsid w:val="001F489F"/>
    <w:rsid w:val="001F6140"/>
    <w:rsid w:val="00201E3C"/>
    <w:rsid w:val="0021015E"/>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66E52"/>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67A07"/>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590B"/>
    <w:rsid w:val="003C7422"/>
    <w:rsid w:val="003D1032"/>
    <w:rsid w:val="003D6029"/>
    <w:rsid w:val="003E27B5"/>
    <w:rsid w:val="003E575B"/>
    <w:rsid w:val="003E576F"/>
    <w:rsid w:val="003E6A70"/>
    <w:rsid w:val="003F1120"/>
    <w:rsid w:val="003F25A5"/>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66AF4"/>
    <w:rsid w:val="00466DCB"/>
    <w:rsid w:val="0047634D"/>
    <w:rsid w:val="00495E5D"/>
    <w:rsid w:val="004A1B61"/>
    <w:rsid w:val="004A422B"/>
    <w:rsid w:val="004A61CF"/>
    <w:rsid w:val="004A6C7A"/>
    <w:rsid w:val="004A7F93"/>
    <w:rsid w:val="004B1258"/>
    <w:rsid w:val="004B3762"/>
    <w:rsid w:val="004B6C3C"/>
    <w:rsid w:val="004D36AD"/>
    <w:rsid w:val="004D572B"/>
    <w:rsid w:val="004D7309"/>
    <w:rsid w:val="004E388C"/>
    <w:rsid w:val="004E3C1E"/>
    <w:rsid w:val="004F0C06"/>
    <w:rsid w:val="004F23DA"/>
    <w:rsid w:val="004F3E43"/>
    <w:rsid w:val="004F6387"/>
    <w:rsid w:val="00501304"/>
    <w:rsid w:val="00506F90"/>
    <w:rsid w:val="00517604"/>
    <w:rsid w:val="0052564B"/>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B57AE"/>
    <w:rsid w:val="005C0A6A"/>
    <w:rsid w:val="005C397A"/>
    <w:rsid w:val="005C68D1"/>
    <w:rsid w:val="005C7168"/>
    <w:rsid w:val="005D1F9A"/>
    <w:rsid w:val="005D2E76"/>
    <w:rsid w:val="005D7AFD"/>
    <w:rsid w:val="005E1B31"/>
    <w:rsid w:val="005E3008"/>
    <w:rsid w:val="005E3146"/>
    <w:rsid w:val="005E6C88"/>
    <w:rsid w:val="005F0C07"/>
    <w:rsid w:val="005F1B85"/>
    <w:rsid w:val="005F37E7"/>
    <w:rsid w:val="005F4078"/>
    <w:rsid w:val="005F5B85"/>
    <w:rsid w:val="00601960"/>
    <w:rsid w:val="00603B56"/>
    <w:rsid w:val="00605636"/>
    <w:rsid w:val="00611CB5"/>
    <w:rsid w:val="00612C3F"/>
    <w:rsid w:val="00625AEF"/>
    <w:rsid w:val="00642F63"/>
    <w:rsid w:val="00644387"/>
    <w:rsid w:val="00645808"/>
    <w:rsid w:val="00645BBC"/>
    <w:rsid w:val="00646789"/>
    <w:rsid w:val="00651187"/>
    <w:rsid w:val="006526C5"/>
    <w:rsid w:val="00654A5B"/>
    <w:rsid w:val="006615CB"/>
    <w:rsid w:val="00666F0F"/>
    <w:rsid w:val="006677AA"/>
    <w:rsid w:val="0067312C"/>
    <w:rsid w:val="00676795"/>
    <w:rsid w:val="00677023"/>
    <w:rsid w:val="00682351"/>
    <w:rsid w:val="0068390E"/>
    <w:rsid w:val="00686B20"/>
    <w:rsid w:val="00691E7B"/>
    <w:rsid w:val="0069381A"/>
    <w:rsid w:val="0069459D"/>
    <w:rsid w:val="00695D18"/>
    <w:rsid w:val="006A53E0"/>
    <w:rsid w:val="006B716D"/>
    <w:rsid w:val="006C33B9"/>
    <w:rsid w:val="006C4256"/>
    <w:rsid w:val="006D1C2D"/>
    <w:rsid w:val="006E1B96"/>
    <w:rsid w:val="006E1FFE"/>
    <w:rsid w:val="006F1552"/>
    <w:rsid w:val="006F3C25"/>
    <w:rsid w:val="00700187"/>
    <w:rsid w:val="007014B4"/>
    <w:rsid w:val="00702D09"/>
    <w:rsid w:val="0071468B"/>
    <w:rsid w:val="00715679"/>
    <w:rsid w:val="007214EF"/>
    <w:rsid w:val="0072499D"/>
    <w:rsid w:val="00724A5C"/>
    <w:rsid w:val="00725933"/>
    <w:rsid w:val="00727431"/>
    <w:rsid w:val="00727810"/>
    <w:rsid w:val="00741AE9"/>
    <w:rsid w:val="00745230"/>
    <w:rsid w:val="00747A56"/>
    <w:rsid w:val="007627E0"/>
    <w:rsid w:val="00766319"/>
    <w:rsid w:val="007703F5"/>
    <w:rsid w:val="0077221A"/>
    <w:rsid w:val="00783AF4"/>
    <w:rsid w:val="0078665F"/>
    <w:rsid w:val="00787BC6"/>
    <w:rsid w:val="00790978"/>
    <w:rsid w:val="00791779"/>
    <w:rsid w:val="00795FE9"/>
    <w:rsid w:val="00796375"/>
    <w:rsid w:val="007A4A5B"/>
    <w:rsid w:val="007A5049"/>
    <w:rsid w:val="007A680E"/>
    <w:rsid w:val="007A6D1B"/>
    <w:rsid w:val="007B3292"/>
    <w:rsid w:val="007C5838"/>
    <w:rsid w:val="007C74D2"/>
    <w:rsid w:val="007D2948"/>
    <w:rsid w:val="007D6D88"/>
    <w:rsid w:val="007E3AA3"/>
    <w:rsid w:val="007E4D30"/>
    <w:rsid w:val="007E52BD"/>
    <w:rsid w:val="007E759E"/>
    <w:rsid w:val="007F2FAD"/>
    <w:rsid w:val="00801B73"/>
    <w:rsid w:val="00803990"/>
    <w:rsid w:val="00805A58"/>
    <w:rsid w:val="008130E4"/>
    <w:rsid w:val="008158CE"/>
    <w:rsid w:val="0081618B"/>
    <w:rsid w:val="00820850"/>
    <w:rsid w:val="00821D54"/>
    <w:rsid w:val="00823FF5"/>
    <w:rsid w:val="00830223"/>
    <w:rsid w:val="00832C41"/>
    <w:rsid w:val="0083628A"/>
    <w:rsid w:val="008410A0"/>
    <w:rsid w:val="0084286F"/>
    <w:rsid w:val="008443B7"/>
    <w:rsid w:val="008445BE"/>
    <w:rsid w:val="008453B8"/>
    <w:rsid w:val="00845AEE"/>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5C94"/>
    <w:rsid w:val="00916DFB"/>
    <w:rsid w:val="00920D49"/>
    <w:rsid w:val="009227BC"/>
    <w:rsid w:val="00924FAD"/>
    <w:rsid w:val="009266C4"/>
    <w:rsid w:val="00932976"/>
    <w:rsid w:val="009350E9"/>
    <w:rsid w:val="009371CA"/>
    <w:rsid w:val="00941B49"/>
    <w:rsid w:val="009434B0"/>
    <w:rsid w:val="00943DBB"/>
    <w:rsid w:val="00947134"/>
    <w:rsid w:val="00947316"/>
    <w:rsid w:val="009500D0"/>
    <w:rsid w:val="00952DA5"/>
    <w:rsid w:val="00953D5D"/>
    <w:rsid w:val="00960F1C"/>
    <w:rsid w:val="0096261C"/>
    <w:rsid w:val="009626D5"/>
    <w:rsid w:val="00967C2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67FE"/>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5CFD"/>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7A2B"/>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96DFA"/>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664A7"/>
    <w:rsid w:val="00C722EE"/>
    <w:rsid w:val="00C72E8B"/>
    <w:rsid w:val="00C73484"/>
    <w:rsid w:val="00C75F15"/>
    <w:rsid w:val="00C77385"/>
    <w:rsid w:val="00C77825"/>
    <w:rsid w:val="00C77D71"/>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C5B84"/>
    <w:rsid w:val="00DD1353"/>
    <w:rsid w:val="00DD223B"/>
    <w:rsid w:val="00DD5442"/>
    <w:rsid w:val="00DD5BC7"/>
    <w:rsid w:val="00DE0787"/>
    <w:rsid w:val="00DE2C3B"/>
    <w:rsid w:val="00E02806"/>
    <w:rsid w:val="00E0360C"/>
    <w:rsid w:val="00E0391B"/>
    <w:rsid w:val="00E066B1"/>
    <w:rsid w:val="00E07F07"/>
    <w:rsid w:val="00E10D4C"/>
    <w:rsid w:val="00E11667"/>
    <w:rsid w:val="00E11CC7"/>
    <w:rsid w:val="00E12DB5"/>
    <w:rsid w:val="00E173CE"/>
    <w:rsid w:val="00E202DA"/>
    <w:rsid w:val="00E22133"/>
    <w:rsid w:val="00E31DB9"/>
    <w:rsid w:val="00E4013C"/>
    <w:rsid w:val="00E428F4"/>
    <w:rsid w:val="00E507E3"/>
    <w:rsid w:val="00E648D6"/>
    <w:rsid w:val="00E71A11"/>
    <w:rsid w:val="00E71B07"/>
    <w:rsid w:val="00E73AE8"/>
    <w:rsid w:val="00E75365"/>
    <w:rsid w:val="00E83396"/>
    <w:rsid w:val="00E86DFC"/>
    <w:rsid w:val="00E92314"/>
    <w:rsid w:val="00E926C3"/>
    <w:rsid w:val="00E96FD5"/>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1F6F"/>
    <w:rsid w:val="00FE57E1"/>
    <w:rsid w:val="00FF2D7B"/>
    <w:rsid w:val="00FF2FE9"/>
    <w:rsid w:val="60CAF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uiPriority w:val="35"/>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E6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008558106">
      <w:bodyDiv w:val="1"/>
      <w:marLeft w:val="0"/>
      <w:marRight w:val="0"/>
      <w:marTop w:val="0"/>
      <w:marBottom w:val="0"/>
      <w:divBdr>
        <w:top w:val="none" w:sz="0" w:space="0" w:color="auto"/>
        <w:left w:val="none" w:sz="0" w:space="0" w:color="auto"/>
        <w:bottom w:val="none" w:sz="0" w:space="0" w:color="auto"/>
        <w:right w:val="none" w:sz="0" w:space="0" w:color="auto"/>
      </w:divBdr>
    </w:div>
    <w:div w:id="114616862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tutorialspoint.com/asp.net_mvc/" TargetMode="External"/><Relationship Id="rId3" Type="http://schemas.openxmlformats.org/officeDocument/2006/relationships/styles" Target="styles.xml"/><Relationship Id="rId21" Type="http://schemas.openxmlformats.org/officeDocument/2006/relationships/hyperlink" Target="https://github.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hyperlink" Target="https://docs.microsoft.com/en-us/aspnet/mvc/overview/getting-started/introduction/getting-starte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asp.net" TargetMode="Externa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loga.vn" TargetMode="External"/><Relationship Id="rId23" Type="http://schemas.openxmlformats.org/officeDocument/2006/relationships/hyperlink" Target="https://techmaster.vn"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vi.wikipedia.org" TargetMode="External"/><Relationship Id="rId27" Type="http://schemas.openxmlformats.org/officeDocument/2006/relationships/header" Target="header2.xml"/><Relationship Id="rId30" Type="http://schemas.openxmlformats.org/officeDocument/2006/relationships/footer" Target="foot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7FF73-E3E2-4B54-86D8-7F269DD8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16</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Xuân Phú</cp:lastModifiedBy>
  <cp:revision>26</cp:revision>
  <cp:lastPrinted>2008-03-13T11:02:00Z</cp:lastPrinted>
  <dcterms:created xsi:type="dcterms:W3CDTF">2018-12-10T02:10:00Z</dcterms:created>
  <dcterms:modified xsi:type="dcterms:W3CDTF">2018-12-10T03:07:00Z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